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75AF4" w14:textId="77777777" w:rsidR="00E13819" w:rsidRPr="00FE1237" w:rsidRDefault="00E13819" w:rsidP="00FE1237">
      <w:pPr>
        <w:spacing w:line="180" w:lineRule="exact"/>
        <w:ind w:right="-47"/>
        <w:rPr>
          <w:rFonts w:ascii="Garamond" w:hAnsi="Garamond" w:cs="Tahoma"/>
          <w:b/>
          <w:spacing w:val="1"/>
          <w:position w:val="-1"/>
          <w:szCs w:val="19"/>
        </w:rPr>
      </w:pPr>
    </w:p>
    <w:p w14:paraId="15D8FD2A" w14:textId="77777777" w:rsidR="00FE1237" w:rsidRDefault="00FE1237" w:rsidP="00FE1237">
      <w:pPr>
        <w:spacing w:line="180" w:lineRule="exact"/>
        <w:ind w:right="-47"/>
        <w:jc w:val="center"/>
        <w:rPr>
          <w:rFonts w:ascii="Garamond" w:hAnsi="Garamond" w:cs="Tahoma"/>
          <w:b/>
          <w:spacing w:val="1"/>
          <w:position w:val="-1"/>
          <w:szCs w:val="19"/>
        </w:rPr>
      </w:pPr>
    </w:p>
    <w:p w14:paraId="4074EDEA" w14:textId="77777777" w:rsidR="00FE1237" w:rsidRDefault="00FE1237" w:rsidP="00FE1237">
      <w:pPr>
        <w:spacing w:line="180" w:lineRule="exact"/>
        <w:ind w:right="-47"/>
        <w:jc w:val="center"/>
        <w:rPr>
          <w:rFonts w:ascii="Garamond" w:hAnsi="Garamond" w:cs="Tahoma"/>
          <w:b/>
          <w:spacing w:val="1"/>
          <w:position w:val="-1"/>
          <w:szCs w:val="19"/>
        </w:rPr>
      </w:pPr>
    </w:p>
    <w:p w14:paraId="60D80E4C" w14:textId="0B5E2602" w:rsidR="00FE1237" w:rsidRPr="009C01C0" w:rsidRDefault="004B39E9" w:rsidP="004B39E9">
      <w:pPr>
        <w:spacing w:line="180" w:lineRule="exact"/>
        <w:ind w:right="-47"/>
        <w:rPr>
          <w:rFonts w:ascii="Garamond" w:hAnsi="Garamond" w:cs="Tahoma"/>
          <w:b/>
          <w:spacing w:val="2"/>
          <w:position w:val="-1"/>
          <w:sz w:val="22"/>
          <w:szCs w:val="19"/>
        </w:rPr>
      </w:pPr>
      <w:r>
        <w:rPr>
          <w:rFonts w:ascii="Garamond" w:hAnsi="Garamond" w:cs="Tahoma"/>
          <w:b/>
          <w:spacing w:val="2"/>
          <w:position w:val="-1"/>
          <w:sz w:val="22"/>
          <w:szCs w:val="19"/>
        </w:rPr>
        <w:lastRenderedPageBreak/>
        <w:t xml:space="preserve">                                                       </w:t>
      </w:r>
      <w:r w:rsidR="00FE1237" w:rsidRPr="009C01C0">
        <w:rPr>
          <w:rFonts w:ascii="Garamond" w:hAnsi="Garamond" w:cs="Tahoma"/>
          <w:b/>
          <w:spacing w:val="2"/>
          <w:position w:val="-1"/>
          <w:sz w:val="22"/>
          <w:szCs w:val="19"/>
        </w:rPr>
        <w:t>ADITYA VERMA</w:t>
      </w:r>
    </w:p>
    <w:p w14:paraId="5BA96B80" w14:textId="35E4D70B" w:rsidR="00FE1237" w:rsidRPr="009C01C0" w:rsidRDefault="004B39E9" w:rsidP="004B39E9">
      <w:pPr>
        <w:spacing w:line="200" w:lineRule="exact"/>
        <w:ind w:right="-43"/>
        <w:rPr>
          <w:rFonts w:ascii="Garamond" w:hAnsi="Garamond" w:cs="Tahoma"/>
          <w:spacing w:val="2"/>
          <w:position w:val="-1"/>
          <w:sz w:val="22"/>
          <w:szCs w:val="19"/>
        </w:rPr>
      </w:pPr>
      <w:r>
        <w:rPr>
          <w:rFonts w:ascii="Garamond" w:hAnsi="Garamond" w:cs="Tahoma"/>
          <w:spacing w:val="2"/>
          <w:position w:val="-1"/>
          <w:sz w:val="22"/>
          <w:szCs w:val="19"/>
        </w:rPr>
        <w:t xml:space="preserve">                                      </w:t>
      </w:r>
      <w:r w:rsidR="00FE1237" w:rsidRPr="009C01C0">
        <w:rPr>
          <w:rFonts w:ascii="Garamond" w:hAnsi="Garamond" w:cs="Tahoma"/>
          <w:spacing w:val="2"/>
          <w:position w:val="-1"/>
          <w:sz w:val="22"/>
          <w:szCs w:val="19"/>
        </w:rPr>
        <w:t>Central Ave #401, Hawthorne CA 90250,</w:t>
      </w:r>
    </w:p>
    <w:p w14:paraId="0D8DEAF0" w14:textId="271AA34E" w:rsidR="004508F3" w:rsidRPr="009C01C0" w:rsidRDefault="004B39E9" w:rsidP="004B39E9">
      <w:pPr>
        <w:spacing w:line="200" w:lineRule="exact"/>
        <w:ind w:right="-43"/>
        <w:rPr>
          <w:rFonts w:ascii="Garamond" w:hAnsi="Garamond" w:cs="Tahoma"/>
          <w:b/>
          <w:spacing w:val="2"/>
          <w:position w:val="-1"/>
          <w:sz w:val="22"/>
          <w:szCs w:val="19"/>
        </w:rPr>
      </w:pPr>
      <w:r>
        <w:rPr>
          <w:rFonts w:ascii="Garamond" w:hAnsi="Garamond" w:cs="Tahoma"/>
          <w:b/>
          <w:spacing w:val="2"/>
          <w:position w:val="-1"/>
          <w:sz w:val="22"/>
          <w:szCs w:val="19"/>
        </w:rPr>
        <w:t xml:space="preserve">                          </w:t>
      </w:r>
      <w:r w:rsidR="00E13819" w:rsidRPr="009C01C0">
        <w:rPr>
          <w:rFonts w:ascii="Garamond" w:hAnsi="Garamond" w:cs="Tahoma"/>
          <w:b/>
          <w:spacing w:val="2"/>
          <w:position w:val="-1"/>
          <w:sz w:val="22"/>
          <w:szCs w:val="19"/>
        </w:rPr>
        <w:t>Email:</w:t>
      </w:r>
      <w:r w:rsidR="00FE1237" w:rsidRPr="009C01C0">
        <w:rPr>
          <w:rFonts w:ascii="Garamond" w:hAnsi="Garamond" w:cs="Tahoma"/>
          <w:b/>
          <w:spacing w:val="2"/>
          <w:position w:val="-1"/>
          <w:szCs w:val="19"/>
        </w:rPr>
        <w:t xml:space="preserve"> </w:t>
      </w:r>
      <w:hyperlink r:id="rId5" w:history="1">
        <w:r w:rsidR="001748D6" w:rsidRPr="00FE451C">
          <w:rPr>
            <w:rStyle w:val="Hyperlink"/>
            <w:rFonts w:ascii="Garamond" w:hAnsi="Garamond" w:cs="Tahoma"/>
            <w:spacing w:val="2"/>
            <w:position w:val="-1"/>
            <w:sz w:val="24"/>
            <w:szCs w:val="22"/>
          </w:rPr>
          <w:t>vermaaaditya038@gmail.com</w:t>
        </w:r>
      </w:hyperlink>
      <w:r w:rsidR="00DD2D03">
        <w:rPr>
          <w:rStyle w:val="Hyperlink"/>
          <w:rFonts w:ascii="Garamond" w:hAnsi="Garamond" w:cs="Tahoma"/>
          <w:spacing w:val="2"/>
          <w:position w:val="-1"/>
          <w:sz w:val="24"/>
          <w:szCs w:val="22"/>
        </w:rPr>
        <w:t xml:space="preserve">; </w:t>
      </w:r>
      <w:r w:rsidR="00DD2D03" w:rsidRPr="00DD2D03">
        <w:rPr>
          <w:rStyle w:val="Hyperlink"/>
          <w:rFonts w:ascii="Garamond" w:hAnsi="Garamond" w:cs="Tahoma"/>
          <w:b/>
          <w:color w:val="000000" w:themeColor="text1"/>
          <w:spacing w:val="2"/>
          <w:position w:val="-1"/>
          <w:sz w:val="24"/>
          <w:szCs w:val="22"/>
          <w:u w:val="none"/>
        </w:rPr>
        <w:t>Tel:</w:t>
      </w:r>
      <w:r w:rsidR="007343D4" w:rsidRPr="009C01C0">
        <w:rPr>
          <w:rFonts w:ascii="Garamond" w:hAnsi="Garamond" w:cs="Tahoma"/>
          <w:b/>
          <w:spacing w:val="2"/>
          <w:position w:val="-1"/>
          <w:szCs w:val="19"/>
        </w:rPr>
        <w:t xml:space="preserve"> </w:t>
      </w:r>
      <w:r w:rsidR="00684F77" w:rsidRPr="00DD2D03">
        <w:rPr>
          <w:rFonts w:ascii="Garamond" w:hAnsi="Garamond" w:cs="Tahoma"/>
          <w:spacing w:val="2"/>
          <w:position w:val="-1"/>
          <w:sz w:val="24"/>
          <w:szCs w:val="19"/>
        </w:rPr>
        <w:t>(323-597-</w:t>
      </w:r>
      <w:r w:rsidR="00BB7408" w:rsidRPr="00DD2D03">
        <w:rPr>
          <w:rFonts w:ascii="Garamond" w:hAnsi="Garamond" w:cs="Tahoma"/>
          <w:spacing w:val="2"/>
          <w:position w:val="-1"/>
          <w:sz w:val="24"/>
          <w:szCs w:val="19"/>
        </w:rPr>
        <w:t>9303)</w:t>
      </w:r>
    </w:p>
    <w:p w14:paraId="187AC013" w14:textId="77777777" w:rsidR="004576F0" w:rsidRDefault="004576F0" w:rsidP="009C01C0">
      <w:pPr>
        <w:spacing w:line="200" w:lineRule="exact"/>
        <w:ind w:right="-43"/>
        <w:jc w:val="center"/>
        <w:rPr>
          <w:rFonts w:ascii="Garamond" w:hAnsi="Garamond" w:cs="Tahoma"/>
          <w:b/>
          <w:spacing w:val="1"/>
          <w:position w:val="-1"/>
          <w:szCs w:val="19"/>
        </w:rPr>
      </w:pPr>
    </w:p>
    <w:p w14:paraId="382745EF" w14:textId="77777777" w:rsidR="004576F0" w:rsidRPr="00FE1237" w:rsidRDefault="004576F0" w:rsidP="00E13819">
      <w:pPr>
        <w:spacing w:line="180" w:lineRule="exact"/>
        <w:ind w:right="-47"/>
        <w:jc w:val="center"/>
        <w:rPr>
          <w:rFonts w:ascii="Garamond" w:hAnsi="Garamond" w:cs="Tahoma"/>
          <w:b/>
          <w:spacing w:val="2"/>
          <w:w w:val="104"/>
          <w:szCs w:val="19"/>
        </w:rPr>
        <w:sectPr w:rsidR="004576F0" w:rsidRPr="00FE1237" w:rsidSect="00E13819">
          <w:type w:val="continuous"/>
          <w:pgSz w:w="12240" w:h="15840"/>
          <w:pgMar w:top="300" w:right="620" w:bottom="0" w:left="620" w:header="720" w:footer="720" w:gutter="0"/>
          <w:cols w:num="2" w:space="720" w:equalWidth="0">
            <w:col w:w="820" w:space="360"/>
            <w:col w:w="9820"/>
          </w:cols>
        </w:sectPr>
      </w:pPr>
    </w:p>
    <w:p w14:paraId="55B2C208" w14:textId="5185EB13" w:rsidR="00E845B5" w:rsidRDefault="004576F0" w:rsidP="00DA09CD">
      <w:pPr>
        <w:spacing w:before="91"/>
        <w:rPr>
          <w:rFonts w:ascii="Garamond" w:hAnsi="Garamond" w:cs="Tahoma"/>
          <w:spacing w:val="2"/>
          <w:w w:val="104"/>
          <w:sz w:val="24"/>
          <w:szCs w:val="18"/>
        </w:rPr>
      </w:pPr>
      <w:r w:rsidRPr="004576F0">
        <w:rPr>
          <w:rFonts w:ascii="Garamond" w:hAnsi="Garamond" w:cs="Tahoma"/>
          <w:b/>
          <w:spacing w:val="2"/>
          <w:w w:val="104"/>
          <w:sz w:val="24"/>
          <w:szCs w:val="18"/>
        </w:rPr>
        <w:lastRenderedPageBreak/>
        <w:t xml:space="preserve">OBJECTIVE: </w:t>
      </w:r>
      <w:r w:rsidRPr="004576F0">
        <w:rPr>
          <w:rFonts w:ascii="Garamond" w:hAnsi="Garamond" w:cs="Tahoma"/>
          <w:spacing w:val="2"/>
          <w:w w:val="104"/>
          <w:sz w:val="24"/>
          <w:szCs w:val="18"/>
        </w:rPr>
        <w:t xml:space="preserve"> </w:t>
      </w:r>
      <w:r w:rsidR="00A2299A">
        <w:rPr>
          <w:rFonts w:ascii="Garamond" w:hAnsi="Garamond" w:cs="Tahoma"/>
          <w:spacing w:val="2"/>
          <w:w w:val="104"/>
          <w:sz w:val="24"/>
          <w:szCs w:val="18"/>
        </w:rPr>
        <w:t>Experienced Information Systems expert s</w:t>
      </w:r>
      <w:r w:rsidRPr="004576F0">
        <w:rPr>
          <w:rFonts w:ascii="Garamond" w:hAnsi="Garamond" w:cs="Tahoma"/>
          <w:spacing w:val="2"/>
          <w:w w:val="104"/>
          <w:sz w:val="24"/>
          <w:szCs w:val="18"/>
        </w:rPr>
        <w:t>eek</w:t>
      </w:r>
      <w:r w:rsidR="00A2299A">
        <w:rPr>
          <w:rFonts w:ascii="Garamond" w:hAnsi="Garamond" w:cs="Tahoma"/>
          <w:spacing w:val="2"/>
          <w:w w:val="104"/>
          <w:sz w:val="24"/>
          <w:szCs w:val="18"/>
        </w:rPr>
        <w:t>s</w:t>
      </w:r>
      <w:r w:rsidRPr="004576F0">
        <w:rPr>
          <w:rFonts w:ascii="Garamond" w:hAnsi="Garamond" w:cs="Tahoma"/>
          <w:spacing w:val="2"/>
          <w:w w:val="104"/>
          <w:sz w:val="24"/>
          <w:szCs w:val="18"/>
        </w:rPr>
        <w:t xml:space="preserve"> challenging opportunity in </w:t>
      </w:r>
      <w:r w:rsidR="008048A8">
        <w:rPr>
          <w:rFonts w:ascii="Garamond" w:hAnsi="Garamond" w:cs="Tahoma"/>
          <w:spacing w:val="2"/>
          <w:w w:val="104"/>
          <w:sz w:val="24"/>
          <w:szCs w:val="18"/>
        </w:rPr>
        <w:t>Software</w:t>
      </w:r>
      <w:r w:rsidR="00F8694E">
        <w:rPr>
          <w:rFonts w:ascii="Garamond" w:hAnsi="Garamond" w:cs="Tahoma"/>
          <w:spacing w:val="2"/>
          <w:w w:val="104"/>
          <w:sz w:val="24"/>
          <w:szCs w:val="18"/>
        </w:rPr>
        <w:t>, Data Analytics</w:t>
      </w:r>
      <w:r w:rsidR="008048A8">
        <w:rPr>
          <w:rFonts w:ascii="Garamond" w:hAnsi="Garamond" w:cs="Tahoma"/>
          <w:spacing w:val="2"/>
          <w:w w:val="104"/>
          <w:sz w:val="24"/>
          <w:szCs w:val="18"/>
        </w:rPr>
        <w:t xml:space="preserve"> and Big Data.</w:t>
      </w:r>
    </w:p>
    <w:p w14:paraId="45CA8F70" w14:textId="77777777" w:rsidR="00A2299A" w:rsidRPr="00A2299A" w:rsidRDefault="00A2299A" w:rsidP="00DA09CD">
      <w:pPr>
        <w:spacing w:before="91"/>
        <w:rPr>
          <w:rFonts w:ascii="Garamond" w:hAnsi="Garamond" w:cs="Tahoma"/>
          <w:spacing w:val="2"/>
          <w:w w:val="104"/>
          <w:sz w:val="16"/>
          <w:szCs w:val="18"/>
        </w:rPr>
      </w:pPr>
    </w:p>
    <w:p w14:paraId="06ED9010" w14:textId="77777777" w:rsidR="004508F3" w:rsidRPr="00FE1237" w:rsidRDefault="004A095E" w:rsidP="00DA09CD">
      <w:pPr>
        <w:spacing w:before="91"/>
        <w:rPr>
          <w:rFonts w:ascii="Garamond" w:hAnsi="Garamond" w:cs="Tahoma"/>
          <w:sz w:val="22"/>
          <w:szCs w:val="21"/>
        </w:rPr>
      </w:pPr>
      <w:r>
        <w:rPr>
          <w:rFonts w:ascii="Garamond" w:hAnsi="Garamond" w:cs="Tahoma"/>
          <w:b/>
          <w:spacing w:val="2"/>
          <w:w w:val="104"/>
          <w:sz w:val="22"/>
          <w:szCs w:val="21"/>
        </w:rPr>
        <w:t xml:space="preserve"> </w:t>
      </w:r>
      <w:r w:rsidR="006B747E" w:rsidRPr="00FE1237">
        <w:rPr>
          <w:rFonts w:ascii="Garamond" w:hAnsi="Garamond" w:cs="Tahoma"/>
          <w:b/>
          <w:spacing w:val="2"/>
          <w:w w:val="104"/>
          <w:sz w:val="22"/>
          <w:szCs w:val="21"/>
        </w:rPr>
        <w:t>EDUCAT</w:t>
      </w:r>
      <w:r w:rsidR="006B747E" w:rsidRPr="00FE1237">
        <w:rPr>
          <w:rFonts w:ascii="Garamond" w:hAnsi="Garamond" w:cs="Tahoma"/>
          <w:b/>
          <w:spacing w:val="1"/>
          <w:w w:val="104"/>
          <w:sz w:val="22"/>
          <w:szCs w:val="21"/>
        </w:rPr>
        <w:t>I</w:t>
      </w:r>
      <w:r w:rsidR="006B747E" w:rsidRPr="00FE1237">
        <w:rPr>
          <w:rFonts w:ascii="Garamond" w:hAnsi="Garamond" w:cs="Tahoma"/>
          <w:b/>
          <w:spacing w:val="2"/>
          <w:w w:val="104"/>
          <w:sz w:val="22"/>
          <w:szCs w:val="21"/>
        </w:rPr>
        <w:t>O</w:t>
      </w:r>
      <w:r w:rsidR="006B747E" w:rsidRPr="00FE1237">
        <w:rPr>
          <w:rFonts w:ascii="Garamond" w:hAnsi="Garamond" w:cs="Tahoma"/>
          <w:b/>
          <w:w w:val="104"/>
          <w:sz w:val="22"/>
          <w:szCs w:val="21"/>
        </w:rPr>
        <w:t>N</w:t>
      </w:r>
    </w:p>
    <w:p w14:paraId="62BC5727" w14:textId="52111261" w:rsidR="004508F3" w:rsidRPr="00FE1237" w:rsidRDefault="004576F0">
      <w:pPr>
        <w:spacing w:before="44"/>
        <w:ind w:left="100"/>
        <w:rPr>
          <w:rFonts w:ascii="Garamond" w:hAnsi="Garamond" w:cs="Tahoma"/>
          <w:sz w:val="22"/>
          <w:szCs w:val="21"/>
        </w:rPr>
      </w:pPr>
      <w:r w:rsidRPr="00115FAD">
        <w:rPr>
          <w:rFonts w:ascii="Garamond" w:hAnsi="Garamond" w:cs="Tahoma"/>
          <w:noProof/>
          <w:sz w:val="22"/>
          <w:szCs w:val="18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ADF4E73" wp14:editId="63D17A6A">
                <wp:simplePos x="0" y="0"/>
                <wp:positionH relativeFrom="page">
                  <wp:posOffset>438785</wp:posOffset>
                </wp:positionH>
                <wp:positionV relativeFrom="paragraph">
                  <wp:posOffset>2539</wp:posOffset>
                </wp:positionV>
                <wp:extent cx="6894830" cy="0"/>
                <wp:effectExtent l="0" t="0" r="20320" b="1905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0"/>
                          <a:chOff x="691" y="315"/>
                          <a:chExt cx="10858" cy="0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91" y="315"/>
                            <a:ext cx="10858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4.55pt;margin-top:.2pt;width:542.9pt;height:0;z-index:-251661312;mso-position-horizontal-relative:page" coordorigin="691,315" coordsize="108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">
                <v:shape id="Freeform 15" o:spid="_x0000_s1027" style="position:absolute;left:691;top:315;width:10858;height:0;visibility:visible;mso-wrap-style:square;v-text-anchor:top" coordsize="10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sEMAA&#10;AADbAAAADwAAAGRycy9kb3ducmV2LnhtbERPTYvCMBC9L/gfwgje1lQRV6tRVBA8iLDqwePQjE21&#10;mZQm1vrvjbCwt3m8z5kvW1uKhmpfOFYw6CcgiDOnC84VnE/b7wkIH5A1lo5JwYs8LBedrzmm2j35&#10;l5pjyEUMYZ+iAhNClUrpM0MWfd9VxJG7utpiiLDOpa7xGcNtKYdJMpYWC44NBivaGMrux4dVcHhl&#10;zX61v95McfcXOaWL/lk7pXrddjUDEagN/+I/907H+SP4/BIP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ZsEMAAAADbAAAADwAAAAAAAAAAAAAAAACYAgAAZHJzL2Rvd25y&#10;ZXYueG1sUEsFBgAAAAAEAAQA9QAAAIUDAAAAAA==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r w:rsidR="006B747E" w:rsidRPr="00115FAD">
        <w:rPr>
          <w:rFonts w:ascii="Garamond" w:hAnsi="Garamond" w:cs="Tahoma"/>
          <w:b/>
          <w:spacing w:val="2"/>
          <w:sz w:val="24"/>
          <w:szCs w:val="21"/>
        </w:rPr>
        <w:t>M</w:t>
      </w:r>
      <w:r w:rsidR="006B747E" w:rsidRPr="00115FAD">
        <w:rPr>
          <w:rFonts w:ascii="Garamond" w:hAnsi="Garamond" w:cs="Tahoma"/>
          <w:b/>
          <w:spacing w:val="1"/>
          <w:sz w:val="24"/>
          <w:szCs w:val="21"/>
        </w:rPr>
        <w:t>aster</w:t>
      </w:r>
      <w:r w:rsidR="006B747E" w:rsidRPr="00115FAD">
        <w:rPr>
          <w:rFonts w:ascii="Garamond" w:hAnsi="Garamond" w:cs="Tahoma"/>
          <w:b/>
          <w:sz w:val="24"/>
          <w:szCs w:val="21"/>
        </w:rPr>
        <w:t>s</w:t>
      </w:r>
      <w:r w:rsidR="006B747E" w:rsidRPr="00115FAD">
        <w:rPr>
          <w:rFonts w:ascii="Garamond" w:hAnsi="Garamond" w:cs="Tahoma"/>
          <w:b/>
          <w:spacing w:val="27"/>
          <w:sz w:val="24"/>
          <w:szCs w:val="21"/>
        </w:rPr>
        <w:t xml:space="preserve"> </w:t>
      </w:r>
      <w:r w:rsidR="006B747E" w:rsidRPr="00115FAD">
        <w:rPr>
          <w:rFonts w:ascii="Garamond" w:hAnsi="Garamond" w:cs="Tahoma"/>
          <w:b/>
          <w:spacing w:val="1"/>
          <w:sz w:val="24"/>
          <w:szCs w:val="21"/>
        </w:rPr>
        <w:t>i</w:t>
      </w:r>
      <w:r w:rsidR="006B747E" w:rsidRPr="00115FAD">
        <w:rPr>
          <w:rFonts w:ascii="Garamond" w:hAnsi="Garamond" w:cs="Tahoma"/>
          <w:b/>
          <w:sz w:val="24"/>
          <w:szCs w:val="21"/>
        </w:rPr>
        <w:t>n</w:t>
      </w:r>
      <w:r w:rsidR="006B747E" w:rsidRPr="00115FAD">
        <w:rPr>
          <w:rFonts w:ascii="Garamond" w:hAnsi="Garamond" w:cs="Tahoma"/>
          <w:b/>
          <w:spacing w:val="10"/>
          <w:sz w:val="24"/>
          <w:szCs w:val="21"/>
        </w:rPr>
        <w:t xml:space="preserve"> </w:t>
      </w:r>
      <w:r w:rsidR="000E5416" w:rsidRPr="00115FAD">
        <w:rPr>
          <w:rFonts w:ascii="Garamond" w:hAnsi="Garamond" w:cs="Tahoma"/>
          <w:b/>
          <w:spacing w:val="10"/>
          <w:sz w:val="24"/>
          <w:szCs w:val="21"/>
        </w:rPr>
        <w:t xml:space="preserve">Management </w:t>
      </w:r>
      <w:r w:rsidR="006B747E" w:rsidRPr="00115FAD">
        <w:rPr>
          <w:rFonts w:ascii="Garamond" w:hAnsi="Garamond" w:cs="Tahoma"/>
          <w:b/>
          <w:spacing w:val="1"/>
          <w:sz w:val="24"/>
          <w:szCs w:val="21"/>
        </w:rPr>
        <w:t>Infor</w:t>
      </w:r>
      <w:r w:rsidR="006B747E" w:rsidRPr="00115FAD">
        <w:rPr>
          <w:rFonts w:ascii="Garamond" w:hAnsi="Garamond" w:cs="Tahoma"/>
          <w:b/>
          <w:spacing w:val="2"/>
          <w:sz w:val="24"/>
          <w:szCs w:val="21"/>
        </w:rPr>
        <w:t>m</w:t>
      </w:r>
      <w:r w:rsidR="006B747E" w:rsidRPr="00115FAD">
        <w:rPr>
          <w:rFonts w:ascii="Garamond" w:hAnsi="Garamond" w:cs="Tahoma"/>
          <w:b/>
          <w:spacing w:val="1"/>
          <w:sz w:val="24"/>
          <w:szCs w:val="21"/>
        </w:rPr>
        <w:t>atio</w:t>
      </w:r>
      <w:r w:rsidR="006B747E" w:rsidRPr="00115FAD">
        <w:rPr>
          <w:rFonts w:ascii="Garamond" w:hAnsi="Garamond" w:cs="Tahoma"/>
          <w:b/>
          <w:sz w:val="24"/>
          <w:szCs w:val="21"/>
        </w:rPr>
        <w:t>n</w:t>
      </w:r>
      <w:r w:rsidR="006B747E" w:rsidRPr="00115FAD">
        <w:rPr>
          <w:rFonts w:ascii="Garamond" w:hAnsi="Garamond" w:cs="Tahoma"/>
          <w:b/>
          <w:spacing w:val="39"/>
          <w:sz w:val="24"/>
          <w:szCs w:val="21"/>
        </w:rPr>
        <w:t xml:space="preserve"> </w:t>
      </w:r>
      <w:r w:rsidR="00B17B52" w:rsidRPr="00115FAD">
        <w:rPr>
          <w:rFonts w:ascii="Garamond" w:hAnsi="Garamond" w:cs="Tahoma"/>
          <w:b/>
          <w:spacing w:val="2"/>
          <w:sz w:val="24"/>
          <w:szCs w:val="21"/>
        </w:rPr>
        <w:t>Systems</w:t>
      </w:r>
      <w:r w:rsidR="006B747E" w:rsidRPr="00115FAD">
        <w:rPr>
          <w:rFonts w:ascii="Garamond" w:hAnsi="Garamond" w:cs="Tahoma"/>
          <w:b/>
          <w:sz w:val="24"/>
          <w:szCs w:val="21"/>
        </w:rPr>
        <w:t xml:space="preserve"> </w:t>
      </w:r>
      <w:r w:rsidR="006B747E" w:rsidRPr="00FE1237">
        <w:rPr>
          <w:rFonts w:ascii="Garamond" w:hAnsi="Garamond" w:cs="Tahoma"/>
          <w:b/>
          <w:sz w:val="22"/>
          <w:szCs w:val="21"/>
        </w:rPr>
        <w:t xml:space="preserve">                        </w:t>
      </w:r>
      <w:r w:rsidR="00284985">
        <w:rPr>
          <w:rFonts w:ascii="Garamond" w:hAnsi="Garamond" w:cs="Tahoma"/>
          <w:b/>
          <w:sz w:val="22"/>
          <w:szCs w:val="21"/>
        </w:rPr>
        <w:t xml:space="preserve">                      </w:t>
      </w:r>
      <w:proofErr w:type="gramStart"/>
      <w:r w:rsidR="00284985">
        <w:rPr>
          <w:rFonts w:ascii="Garamond" w:hAnsi="Garamond" w:cs="Tahoma"/>
          <w:b/>
          <w:sz w:val="22"/>
          <w:szCs w:val="21"/>
        </w:rPr>
        <w:t xml:space="preserve">   </w:t>
      </w:r>
      <w:r w:rsidR="00E13819" w:rsidRPr="00FE1237">
        <w:rPr>
          <w:rFonts w:ascii="Garamond" w:hAnsi="Garamond" w:cs="Tahoma"/>
          <w:spacing w:val="1"/>
          <w:sz w:val="22"/>
          <w:szCs w:val="21"/>
        </w:rPr>
        <w:t>(</w:t>
      </w:r>
      <w:proofErr w:type="gramEnd"/>
      <w:r w:rsidR="00E13819" w:rsidRPr="00FE1237">
        <w:rPr>
          <w:rFonts w:ascii="Garamond" w:hAnsi="Garamond" w:cs="Tahoma"/>
          <w:spacing w:val="1"/>
          <w:sz w:val="22"/>
          <w:szCs w:val="21"/>
        </w:rPr>
        <w:t>Expecte</w:t>
      </w:r>
      <w:r w:rsidR="00E13819" w:rsidRPr="00FE1237">
        <w:rPr>
          <w:rFonts w:ascii="Garamond" w:hAnsi="Garamond" w:cs="Tahoma"/>
          <w:sz w:val="22"/>
          <w:szCs w:val="21"/>
        </w:rPr>
        <w:t>d</w:t>
      </w:r>
      <w:r w:rsidR="00E13819" w:rsidRPr="00FE1237">
        <w:rPr>
          <w:rFonts w:ascii="Garamond" w:hAnsi="Garamond" w:cs="Tahoma"/>
          <w:spacing w:val="32"/>
          <w:sz w:val="22"/>
          <w:szCs w:val="21"/>
        </w:rPr>
        <w:t xml:space="preserve"> </w:t>
      </w:r>
      <w:r w:rsidR="00E13819" w:rsidRPr="00FE1237">
        <w:rPr>
          <w:rFonts w:ascii="Garamond" w:hAnsi="Garamond" w:cs="Tahoma"/>
          <w:spacing w:val="2"/>
          <w:sz w:val="22"/>
          <w:szCs w:val="21"/>
        </w:rPr>
        <w:t>G</w:t>
      </w:r>
      <w:r w:rsidR="00E13819" w:rsidRPr="00FE1237">
        <w:rPr>
          <w:rFonts w:ascii="Garamond" w:hAnsi="Garamond" w:cs="Tahoma"/>
          <w:spacing w:val="1"/>
          <w:sz w:val="22"/>
          <w:szCs w:val="21"/>
        </w:rPr>
        <w:t>raduation</w:t>
      </w:r>
      <w:r w:rsidR="00E13819" w:rsidRPr="00FE1237">
        <w:rPr>
          <w:rFonts w:ascii="Garamond" w:hAnsi="Garamond" w:cs="Tahoma"/>
          <w:sz w:val="22"/>
          <w:szCs w:val="21"/>
        </w:rPr>
        <w:t>:</w:t>
      </w:r>
      <w:r w:rsidR="00E13819" w:rsidRPr="00FE1237">
        <w:rPr>
          <w:rFonts w:ascii="Garamond" w:hAnsi="Garamond" w:cs="Tahoma"/>
          <w:spacing w:val="35"/>
          <w:sz w:val="22"/>
          <w:szCs w:val="21"/>
        </w:rPr>
        <w:t xml:space="preserve"> </w:t>
      </w:r>
      <w:r w:rsidR="001F1047">
        <w:rPr>
          <w:rFonts w:ascii="Garamond" w:hAnsi="Garamond" w:cs="Tahoma"/>
          <w:spacing w:val="2"/>
          <w:sz w:val="22"/>
          <w:szCs w:val="21"/>
        </w:rPr>
        <w:t>Mar</w:t>
      </w:r>
      <w:r w:rsidR="00E13819" w:rsidRPr="00FE1237">
        <w:rPr>
          <w:rFonts w:ascii="Garamond" w:hAnsi="Garamond" w:cs="Tahoma"/>
          <w:spacing w:val="16"/>
          <w:sz w:val="22"/>
          <w:szCs w:val="21"/>
        </w:rPr>
        <w:t xml:space="preserve"> </w:t>
      </w:r>
      <w:r w:rsidR="00E13819" w:rsidRPr="00FE1237">
        <w:rPr>
          <w:rFonts w:ascii="Garamond" w:hAnsi="Garamond" w:cs="Tahoma"/>
          <w:spacing w:val="1"/>
          <w:w w:val="104"/>
          <w:sz w:val="22"/>
          <w:szCs w:val="21"/>
        </w:rPr>
        <w:t>201</w:t>
      </w:r>
      <w:r w:rsidR="001F1047">
        <w:rPr>
          <w:rFonts w:ascii="Garamond" w:hAnsi="Garamond" w:cs="Tahoma"/>
          <w:spacing w:val="1"/>
          <w:w w:val="104"/>
          <w:sz w:val="22"/>
          <w:szCs w:val="21"/>
        </w:rPr>
        <w:t>6</w:t>
      </w:r>
      <w:r w:rsidR="00E13819" w:rsidRPr="00FE1237">
        <w:rPr>
          <w:rFonts w:ascii="Garamond" w:hAnsi="Garamond" w:cs="Tahoma"/>
          <w:w w:val="104"/>
          <w:sz w:val="22"/>
          <w:szCs w:val="21"/>
        </w:rPr>
        <w:t>)</w:t>
      </w:r>
    </w:p>
    <w:p w14:paraId="6E686CD9" w14:textId="3B32DD25" w:rsidR="004508F3" w:rsidRPr="00FE1237" w:rsidRDefault="00F8694E" w:rsidP="003F7403">
      <w:pPr>
        <w:pStyle w:val="NoSpacing"/>
      </w:pPr>
      <w:r>
        <w:t xml:space="preserve">  </w:t>
      </w:r>
      <w:r w:rsidR="00B17B52" w:rsidRPr="00FE1237">
        <w:t>Californi</w:t>
      </w:r>
      <w:r w:rsidR="00FF472C" w:rsidRPr="00FE1237">
        <w:t xml:space="preserve">a State University, </w:t>
      </w:r>
      <w:r w:rsidR="00115FAD">
        <w:t>Los Angeles, California (</w:t>
      </w:r>
      <w:proofErr w:type="gramStart"/>
      <w:r w:rsidR="00115FAD">
        <w:t>CSULA)</w:t>
      </w:r>
      <w:r w:rsidR="00284985">
        <w:t xml:space="preserve"> </w:t>
      </w:r>
      <w:r w:rsidR="008048A8">
        <w:t xml:space="preserve"> </w:t>
      </w:r>
      <w:r w:rsidR="004A4FF8">
        <w:t xml:space="preserve"> </w:t>
      </w:r>
      <w:proofErr w:type="gramEnd"/>
      <w:r w:rsidR="004A4FF8">
        <w:t xml:space="preserve"> </w:t>
      </w:r>
      <w:r w:rsidR="006B747E" w:rsidRPr="00FE1237">
        <w:t xml:space="preserve">                                </w:t>
      </w:r>
      <w:r w:rsidR="00A47B29">
        <w:t xml:space="preserve">              </w:t>
      </w:r>
      <w:r w:rsidR="00284985">
        <w:t xml:space="preserve">                             </w:t>
      </w:r>
      <w:r w:rsidR="00A47B29">
        <w:t>(</w:t>
      </w:r>
      <w:r w:rsidR="003F7403">
        <w:t>Current GPA: 3.33</w:t>
      </w:r>
      <w:r w:rsidR="00A47B29">
        <w:t>)</w:t>
      </w:r>
    </w:p>
    <w:p w14:paraId="3724C070" w14:textId="690C5C1B" w:rsidR="004508F3" w:rsidRPr="00FE1237" w:rsidRDefault="006B747E">
      <w:pPr>
        <w:spacing w:before="78"/>
        <w:ind w:left="100"/>
        <w:rPr>
          <w:rFonts w:ascii="Garamond" w:hAnsi="Garamond" w:cs="Tahoma"/>
          <w:sz w:val="22"/>
          <w:szCs w:val="21"/>
        </w:rPr>
      </w:pPr>
      <w:r w:rsidRPr="00115FAD">
        <w:rPr>
          <w:rFonts w:ascii="Garamond" w:hAnsi="Garamond" w:cs="Tahoma"/>
          <w:b/>
          <w:spacing w:val="2"/>
          <w:sz w:val="24"/>
          <w:szCs w:val="21"/>
        </w:rPr>
        <w:t>B</w:t>
      </w:r>
      <w:r w:rsidRPr="00115FAD">
        <w:rPr>
          <w:rFonts w:ascii="Garamond" w:hAnsi="Garamond" w:cs="Tahoma"/>
          <w:b/>
          <w:spacing w:val="1"/>
          <w:sz w:val="24"/>
          <w:szCs w:val="21"/>
        </w:rPr>
        <w:t>achelo</w:t>
      </w:r>
      <w:r w:rsidRPr="00115FAD">
        <w:rPr>
          <w:rFonts w:ascii="Garamond" w:hAnsi="Garamond" w:cs="Tahoma"/>
          <w:b/>
          <w:sz w:val="24"/>
          <w:szCs w:val="21"/>
        </w:rPr>
        <w:t>r</w:t>
      </w:r>
      <w:r w:rsidRPr="00115FAD">
        <w:rPr>
          <w:rFonts w:ascii="Garamond" w:hAnsi="Garamond" w:cs="Tahoma"/>
          <w:b/>
          <w:spacing w:val="30"/>
          <w:sz w:val="24"/>
          <w:szCs w:val="21"/>
        </w:rPr>
        <w:t xml:space="preserve"> </w:t>
      </w:r>
      <w:r w:rsidRPr="00115FAD">
        <w:rPr>
          <w:rFonts w:ascii="Garamond" w:hAnsi="Garamond" w:cs="Tahoma"/>
          <w:b/>
          <w:spacing w:val="1"/>
          <w:sz w:val="24"/>
          <w:szCs w:val="21"/>
        </w:rPr>
        <w:t>o</w:t>
      </w:r>
      <w:r w:rsidRPr="00115FAD">
        <w:rPr>
          <w:rFonts w:ascii="Garamond" w:hAnsi="Garamond" w:cs="Tahoma"/>
          <w:b/>
          <w:sz w:val="24"/>
          <w:szCs w:val="21"/>
        </w:rPr>
        <w:t>f</w:t>
      </w:r>
      <w:r w:rsidRPr="00115FAD">
        <w:rPr>
          <w:rFonts w:ascii="Garamond" w:hAnsi="Garamond" w:cs="Tahoma"/>
          <w:b/>
          <w:spacing w:val="9"/>
          <w:sz w:val="24"/>
          <w:szCs w:val="21"/>
        </w:rPr>
        <w:t xml:space="preserve"> </w:t>
      </w:r>
      <w:r w:rsidRPr="00115FAD">
        <w:rPr>
          <w:rFonts w:ascii="Garamond" w:hAnsi="Garamond" w:cs="Tahoma"/>
          <w:b/>
          <w:spacing w:val="2"/>
          <w:sz w:val="24"/>
          <w:szCs w:val="21"/>
        </w:rPr>
        <w:t>T</w:t>
      </w:r>
      <w:r w:rsidRPr="00115FAD">
        <w:rPr>
          <w:rFonts w:ascii="Garamond" w:hAnsi="Garamond" w:cs="Tahoma"/>
          <w:b/>
          <w:spacing w:val="1"/>
          <w:sz w:val="24"/>
          <w:szCs w:val="21"/>
        </w:rPr>
        <w:t>echnolog</w:t>
      </w:r>
      <w:r w:rsidRPr="00115FAD">
        <w:rPr>
          <w:rFonts w:ascii="Garamond" w:hAnsi="Garamond" w:cs="Tahoma"/>
          <w:b/>
          <w:sz w:val="24"/>
          <w:szCs w:val="21"/>
        </w:rPr>
        <w:t>y</w:t>
      </w:r>
      <w:r w:rsidRPr="00115FAD">
        <w:rPr>
          <w:rFonts w:ascii="Garamond" w:hAnsi="Garamond" w:cs="Tahoma"/>
          <w:b/>
          <w:spacing w:val="38"/>
          <w:sz w:val="24"/>
          <w:szCs w:val="21"/>
        </w:rPr>
        <w:t xml:space="preserve"> </w:t>
      </w:r>
      <w:r w:rsidRPr="00115FAD">
        <w:rPr>
          <w:rFonts w:ascii="Garamond" w:hAnsi="Garamond" w:cs="Tahoma"/>
          <w:b/>
          <w:spacing w:val="1"/>
          <w:sz w:val="24"/>
          <w:szCs w:val="21"/>
        </w:rPr>
        <w:t>i</w:t>
      </w:r>
      <w:r w:rsidRPr="00115FAD">
        <w:rPr>
          <w:rFonts w:ascii="Garamond" w:hAnsi="Garamond" w:cs="Tahoma"/>
          <w:b/>
          <w:sz w:val="24"/>
          <w:szCs w:val="21"/>
        </w:rPr>
        <w:t>n</w:t>
      </w:r>
      <w:r w:rsidRPr="00115FAD">
        <w:rPr>
          <w:rFonts w:ascii="Garamond" w:hAnsi="Garamond" w:cs="Tahoma"/>
          <w:b/>
          <w:spacing w:val="10"/>
          <w:sz w:val="24"/>
          <w:szCs w:val="21"/>
        </w:rPr>
        <w:t xml:space="preserve"> </w:t>
      </w:r>
      <w:r w:rsidR="00B17B52" w:rsidRPr="00115FAD">
        <w:rPr>
          <w:rFonts w:ascii="Garamond" w:hAnsi="Garamond" w:cs="Tahoma"/>
          <w:b/>
          <w:spacing w:val="1"/>
          <w:sz w:val="24"/>
          <w:szCs w:val="21"/>
        </w:rPr>
        <w:t>Electronics</w:t>
      </w:r>
      <w:r w:rsidRPr="00115FAD">
        <w:rPr>
          <w:rFonts w:ascii="Garamond" w:hAnsi="Garamond" w:cs="Tahoma"/>
          <w:b/>
          <w:spacing w:val="34"/>
          <w:sz w:val="24"/>
          <w:szCs w:val="21"/>
        </w:rPr>
        <w:t xml:space="preserve"> </w:t>
      </w:r>
      <w:r w:rsidR="00B17B52" w:rsidRPr="00115FAD">
        <w:rPr>
          <w:rFonts w:ascii="Garamond" w:hAnsi="Garamond" w:cs="Tahoma"/>
          <w:b/>
          <w:spacing w:val="1"/>
          <w:sz w:val="24"/>
          <w:szCs w:val="21"/>
        </w:rPr>
        <w:t>&amp; Communications</w:t>
      </w:r>
      <w:r w:rsidRPr="00115FAD">
        <w:rPr>
          <w:rFonts w:ascii="Garamond" w:hAnsi="Garamond" w:cs="Tahoma"/>
          <w:b/>
          <w:sz w:val="24"/>
          <w:szCs w:val="21"/>
        </w:rPr>
        <w:t xml:space="preserve"> </w:t>
      </w:r>
      <w:r w:rsidR="003F22CE" w:rsidRPr="00115FAD">
        <w:rPr>
          <w:rFonts w:ascii="Garamond" w:hAnsi="Garamond" w:cs="Tahoma"/>
          <w:b/>
          <w:sz w:val="24"/>
          <w:szCs w:val="21"/>
        </w:rPr>
        <w:t>Engineering</w:t>
      </w:r>
      <w:r w:rsidRPr="00115FAD">
        <w:rPr>
          <w:rFonts w:ascii="Garamond" w:hAnsi="Garamond" w:cs="Tahoma"/>
          <w:b/>
          <w:sz w:val="24"/>
          <w:szCs w:val="21"/>
        </w:rPr>
        <w:t xml:space="preserve">  </w:t>
      </w:r>
      <w:r w:rsidR="00284985">
        <w:rPr>
          <w:rFonts w:ascii="Garamond" w:hAnsi="Garamond" w:cs="Tahoma"/>
          <w:b/>
          <w:sz w:val="22"/>
          <w:szCs w:val="21"/>
        </w:rPr>
        <w:t xml:space="preserve">                                   </w:t>
      </w:r>
      <w:proofErr w:type="gramStart"/>
      <w:r w:rsidR="00284985">
        <w:rPr>
          <w:rFonts w:ascii="Garamond" w:hAnsi="Garamond" w:cs="Tahoma"/>
          <w:b/>
          <w:sz w:val="22"/>
          <w:szCs w:val="21"/>
        </w:rPr>
        <w:t xml:space="preserve">   </w:t>
      </w:r>
      <w:r w:rsidR="00FE1237">
        <w:rPr>
          <w:rFonts w:ascii="Garamond" w:hAnsi="Garamond" w:cs="Tahoma"/>
          <w:sz w:val="22"/>
          <w:szCs w:val="21"/>
        </w:rPr>
        <w:t>(</w:t>
      </w:r>
      <w:proofErr w:type="gramEnd"/>
      <w:r w:rsidR="00FE1237">
        <w:rPr>
          <w:rFonts w:ascii="Garamond" w:hAnsi="Garamond" w:cs="Tahoma"/>
          <w:sz w:val="22"/>
          <w:szCs w:val="21"/>
        </w:rPr>
        <w:t xml:space="preserve">May </w:t>
      </w:r>
      <w:r w:rsidR="00E13819" w:rsidRPr="00FE1237">
        <w:rPr>
          <w:rFonts w:ascii="Garamond" w:hAnsi="Garamond" w:cs="Tahoma"/>
          <w:sz w:val="22"/>
          <w:szCs w:val="21"/>
        </w:rPr>
        <w:t>2013)</w:t>
      </w:r>
      <w:r w:rsidR="00E13819" w:rsidRPr="00FE1237">
        <w:rPr>
          <w:rFonts w:ascii="Garamond" w:hAnsi="Garamond" w:cs="Tahoma"/>
          <w:i/>
          <w:sz w:val="22"/>
          <w:szCs w:val="21"/>
        </w:rPr>
        <w:t xml:space="preserve"> </w:t>
      </w:r>
      <w:r w:rsidR="00667D6C" w:rsidRPr="00FE1237">
        <w:rPr>
          <w:rFonts w:ascii="Garamond" w:hAnsi="Garamond" w:cs="Tahoma"/>
          <w:b/>
          <w:sz w:val="22"/>
          <w:szCs w:val="21"/>
        </w:rPr>
        <w:t xml:space="preserve">           </w:t>
      </w:r>
      <w:r w:rsidR="000E5416" w:rsidRPr="00FE1237">
        <w:rPr>
          <w:rFonts w:ascii="Garamond" w:hAnsi="Garamond" w:cs="Tahoma"/>
          <w:b/>
          <w:sz w:val="22"/>
          <w:szCs w:val="21"/>
        </w:rPr>
        <w:t xml:space="preserve"> </w:t>
      </w:r>
      <w:r w:rsidR="0032635A" w:rsidRPr="00FE1237">
        <w:rPr>
          <w:rFonts w:ascii="Garamond" w:hAnsi="Garamond" w:cs="Tahoma"/>
          <w:b/>
          <w:sz w:val="22"/>
          <w:szCs w:val="21"/>
        </w:rPr>
        <w:t xml:space="preserve">               </w:t>
      </w:r>
      <w:r w:rsidR="000E5416" w:rsidRPr="00FE1237">
        <w:rPr>
          <w:rFonts w:ascii="Garamond" w:hAnsi="Garamond" w:cs="Tahoma"/>
          <w:b/>
          <w:sz w:val="22"/>
          <w:szCs w:val="21"/>
        </w:rPr>
        <w:t xml:space="preserve">   </w:t>
      </w:r>
    </w:p>
    <w:p w14:paraId="17F7490E" w14:textId="12207AFE" w:rsidR="004A095E" w:rsidRDefault="00AF06BF">
      <w:pPr>
        <w:spacing w:before="11"/>
        <w:ind w:left="10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sz w:val="22"/>
          <w:szCs w:val="21"/>
        </w:rPr>
        <w:t>Mahar</w:t>
      </w:r>
      <w:r w:rsidR="00AD612A" w:rsidRPr="00FE1237">
        <w:rPr>
          <w:rFonts w:ascii="Garamond" w:hAnsi="Garamond" w:cs="Tahoma"/>
          <w:sz w:val="22"/>
          <w:szCs w:val="21"/>
        </w:rPr>
        <w:t xml:space="preserve">ishi </w:t>
      </w:r>
      <w:proofErr w:type="spellStart"/>
      <w:r w:rsidR="00AD612A" w:rsidRPr="00FE1237">
        <w:rPr>
          <w:rFonts w:ascii="Garamond" w:hAnsi="Garamond" w:cs="Tahoma"/>
          <w:sz w:val="22"/>
          <w:szCs w:val="21"/>
        </w:rPr>
        <w:t>Markendeshwar</w:t>
      </w:r>
      <w:proofErr w:type="spellEnd"/>
      <w:r w:rsidR="00AD612A" w:rsidRPr="00FE1237">
        <w:rPr>
          <w:rFonts w:ascii="Garamond" w:hAnsi="Garamond" w:cs="Tahoma"/>
          <w:sz w:val="22"/>
          <w:szCs w:val="21"/>
        </w:rPr>
        <w:t xml:space="preserve"> University, </w:t>
      </w:r>
      <w:r w:rsidR="00244CF0" w:rsidRPr="00FE1237">
        <w:rPr>
          <w:rFonts w:ascii="Garamond" w:hAnsi="Garamond" w:cs="Tahoma"/>
          <w:sz w:val="22"/>
          <w:szCs w:val="21"/>
        </w:rPr>
        <w:t>India</w:t>
      </w:r>
      <w:r w:rsidR="00252640">
        <w:rPr>
          <w:rFonts w:ascii="Garamond" w:hAnsi="Garamond" w:cs="Tahoma"/>
          <w:sz w:val="22"/>
          <w:szCs w:val="21"/>
        </w:rPr>
        <w:t xml:space="preserve">                                                                                                        </w:t>
      </w:r>
      <w:proofErr w:type="gramStart"/>
      <w:r w:rsidR="00252640">
        <w:rPr>
          <w:rFonts w:ascii="Garamond" w:hAnsi="Garamond" w:cs="Tahoma"/>
          <w:sz w:val="22"/>
          <w:szCs w:val="21"/>
        </w:rPr>
        <w:t xml:space="preserve">   (</w:t>
      </w:r>
      <w:proofErr w:type="gramEnd"/>
      <w:r w:rsidR="00252640">
        <w:rPr>
          <w:rFonts w:ascii="Garamond" w:hAnsi="Garamond" w:cs="Tahoma"/>
          <w:sz w:val="22"/>
          <w:szCs w:val="21"/>
        </w:rPr>
        <w:t>GPA3.5/4)</w:t>
      </w:r>
    </w:p>
    <w:p w14:paraId="04BA52B1" w14:textId="77777777" w:rsidR="004508F3" w:rsidRPr="00FE1237" w:rsidRDefault="006B747E" w:rsidP="004A095E">
      <w:pPr>
        <w:spacing w:before="11"/>
        <w:ind w:left="100"/>
        <w:rPr>
          <w:rFonts w:ascii="Garamond" w:hAnsi="Garamond" w:cs="Tahoma"/>
          <w:sz w:val="22"/>
          <w:szCs w:val="21"/>
        </w:rPr>
      </w:pPr>
      <w:r w:rsidRPr="004A095E">
        <w:rPr>
          <w:rFonts w:ascii="Garamond" w:hAnsi="Garamond" w:cs="Tahoma"/>
          <w:sz w:val="16"/>
          <w:szCs w:val="21"/>
        </w:rPr>
        <w:t xml:space="preserve">  </w:t>
      </w:r>
      <w:r w:rsidRPr="004A095E">
        <w:rPr>
          <w:rFonts w:ascii="Garamond" w:hAnsi="Garamond" w:cs="Tahoma"/>
          <w:i/>
          <w:sz w:val="16"/>
          <w:szCs w:val="21"/>
        </w:rPr>
        <w:t xml:space="preserve">      </w:t>
      </w:r>
      <w:r w:rsidRPr="00FE1237">
        <w:rPr>
          <w:rFonts w:ascii="Garamond" w:hAnsi="Garamond" w:cs="Tahoma"/>
          <w:i/>
          <w:sz w:val="22"/>
          <w:szCs w:val="21"/>
        </w:rPr>
        <w:t xml:space="preserve">                                                                  </w:t>
      </w:r>
      <w:r w:rsidR="00667D6C" w:rsidRPr="00FE1237">
        <w:rPr>
          <w:rFonts w:ascii="Garamond" w:hAnsi="Garamond" w:cs="Tahoma"/>
          <w:i/>
          <w:sz w:val="22"/>
          <w:szCs w:val="21"/>
        </w:rPr>
        <w:t xml:space="preserve">          </w:t>
      </w:r>
      <w:r w:rsidRPr="00FE1237">
        <w:rPr>
          <w:rFonts w:ascii="Garamond" w:hAnsi="Garamond" w:cs="Tahoma"/>
          <w:i/>
          <w:sz w:val="22"/>
          <w:szCs w:val="21"/>
        </w:rPr>
        <w:t xml:space="preserve">                    </w:t>
      </w:r>
      <w:r w:rsidR="00244CF0" w:rsidRPr="00FE1237">
        <w:rPr>
          <w:rFonts w:ascii="Garamond" w:hAnsi="Garamond" w:cs="Tahoma"/>
          <w:i/>
          <w:sz w:val="22"/>
          <w:szCs w:val="21"/>
        </w:rPr>
        <w:t xml:space="preserve">                       </w:t>
      </w:r>
      <w:r w:rsidR="00667D6C" w:rsidRPr="00FE1237">
        <w:rPr>
          <w:rFonts w:ascii="Garamond" w:hAnsi="Garamond" w:cs="Tahoma"/>
          <w:i/>
          <w:sz w:val="22"/>
          <w:szCs w:val="21"/>
        </w:rPr>
        <w:t xml:space="preserve">                </w:t>
      </w:r>
    </w:p>
    <w:p w14:paraId="7B02F10B" w14:textId="77777777" w:rsidR="004508F3" w:rsidRPr="00FE1237" w:rsidRDefault="005F04A7">
      <w:pPr>
        <w:ind w:left="10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noProof/>
          <w:sz w:val="22"/>
          <w:szCs w:val="21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65214A3" wp14:editId="45EEB324">
                <wp:simplePos x="0" y="0"/>
                <wp:positionH relativeFrom="page">
                  <wp:posOffset>438785</wp:posOffset>
                </wp:positionH>
                <wp:positionV relativeFrom="paragraph">
                  <wp:posOffset>144780</wp:posOffset>
                </wp:positionV>
                <wp:extent cx="6894830" cy="0"/>
                <wp:effectExtent l="10160" t="11430" r="10160" b="762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0"/>
                          <a:chOff x="691" y="228"/>
                          <a:chExt cx="10858" cy="0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91" y="228"/>
                            <a:ext cx="10858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751EE" id="Group 12" o:spid="_x0000_s1026" style="position:absolute;margin-left:34.55pt;margin-top:11.4pt;width:542.9pt;height:0;z-index:-251660288;mso-position-horizontal-relative:page" coordorigin="691,228" coordsize="108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">
                <v:shape id="Freeform 13" o:spid="_x0000_s1027" style="position:absolute;left:691;top:228;width:10858;height:0;visibility:visible;mso-wrap-style:square;v-text-anchor:top" coordsize="10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R/78A&#10;AADbAAAADwAAAGRycy9kb3ducmV2LnhtbERPy6rCMBDdC/5DGMGdprrwXqtRVBBciOBj4XJoxqba&#10;TEoTa/17c0G4uzmc58yXrS1FQ7UvHCsYDRMQxJnTBecKLuft4BeED8gaS8ek4E0elotuZ46pdi8+&#10;UnMKuYgh7FNUYEKoUil9ZsiiH7qKOHI3V1sMEda51DW+Yrgt5ThJJtJiwbHBYEUbQ9nj9LQKDu+s&#10;2a/2t7spHv4qp3TVP2unVL/XrmYgArXhX/x173ScP4a/X+I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k1H/vwAAANsAAAAPAAAAAAAAAAAAAAAAAJgCAABkcnMvZG93bnJl&#10;di54bWxQSwUGAAAAAAQABAD1AAAAhAMAAAAA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r w:rsidR="00E13819" w:rsidRPr="00FE1237">
        <w:rPr>
          <w:rFonts w:ascii="Garamond" w:hAnsi="Garamond" w:cs="Tahoma"/>
          <w:b/>
          <w:spacing w:val="2"/>
          <w:sz w:val="22"/>
          <w:szCs w:val="21"/>
        </w:rPr>
        <w:t>SKILLS &amp;</w:t>
      </w:r>
      <w:r w:rsidR="006B747E" w:rsidRPr="00FE1237">
        <w:rPr>
          <w:rFonts w:ascii="Garamond" w:hAnsi="Garamond" w:cs="Tahoma"/>
          <w:b/>
          <w:sz w:val="22"/>
          <w:szCs w:val="21"/>
        </w:rPr>
        <w:t xml:space="preserve"> </w:t>
      </w:r>
      <w:r w:rsidR="00907545" w:rsidRPr="00FE1237">
        <w:rPr>
          <w:rFonts w:ascii="Garamond" w:hAnsi="Garamond" w:cs="Tahoma"/>
          <w:b/>
          <w:spacing w:val="1"/>
          <w:w w:val="104"/>
          <w:sz w:val="22"/>
          <w:szCs w:val="21"/>
        </w:rPr>
        <w:t>EXPERTISE</w:t>
      </w:r>
    </w:p>
    <w:p w14:paraId="3AE61B4C" w14:textId="77777777" w:rsidR="00A2299A" w:rsidRDefault="00A2299A" w:rsidP="00667D6C">
      <w:pPr>
        <w:spacing w:before="11"/>
        <w:ind w:left="100"/>
        <w:rPr>
          <w:rFonts w:ascii="Garamond" w:hAnsi="Garamond" w:cs="Tahoma"/>
          <w:b/>
          <w:spacing w:val="2"/>
          <w:sz w:val="16"/>
          <w:szCs w:val="21"/>
        </w:rPr>
      </w:pPr>
    </w:p>
    <w:p w14:paraId="6630B675" w14:textId="1F1AD7BC" w:rsidR="00612AB8" w:rsidRDefault="00612AB8" w:rsidP="00612AB8">
      <w:pPr>
        <w:spacing w:before="11"/>
        <w:ind w:left="100"/>
        <w:rPr>
          <w:rFonts w:ascii="Garamond" w:hAnsi="Garamond" w:cs="Tahoma"/>
          <w:spacing w:val="1"/>
          <w:sz w:val="22"/>
          <w:szCs w:val="21"/>
        </w:rPr>
      </w:pPr>
      <w:r>
        <w:rPr>
          <w:rFonts w:ascii="Garamond" w:hAnsi="Garamond" w:cs="Tahoma"/>
          <w:b/>
          <w:spacing w:val="1"/>
          <w:sz w:val="22"/>
          <w:szCs w:val="21"/>
        </w:rPr>
        <w:t xml:space="preserve">Big Data languages              </w:t>
      </w:r>
      <w:proofErr w:type="gramStart"/>
      <w:r>
        <w:rPr>
          <w:rFonts w:ascii="Garamond" w:hAnsi="Garamond" w:cs="Tahoma"/>
          <w:b/>
          <w:spacing w:val="1"/>
          <w:sz w:val="22"/>
          <w:szCs w:val="21"/>
        </w:rPr>
        <w:t xml:space="preserve">  :</w:t>
      </w:r>
      <w:proofErr w:type="gramEnd"/>
      <w:r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5C477F">
        <w:rPr>
          <w:rFonts w:ascii="Garamond" w:hAnsi="Garamond" w:cs="Tahoma"/>
          <w:spacing w:val="1"/>
          <w:sz w:val="22"/>
          <w:szCs w:val="21"/>
        </w:rPr>
        <w:t>Spark, Python, Hive.</w:t>
      </w:r>
    </w:p>
    <w:p w14:paraId="3083A8C0" w14:textId="63582DC4" w:rsidR="005C477F" w:rsidRPr="005C477F" w:rsidRDefault="005C477F" w:rsidP="00612AB8">
      <w:pPr>
        <w:spacing w:before="11"/>
        <w:ind w:left="100"/>
        <w:rPr>
          <w:rFonts w:ascii="Garamond" w:hAnsi="Garamond" w:cs="Tahoma"/>
          <w:sz w:val="22"/>
          <w:szCs w:val="21"/>
        </w:rPr>
      </w:pPr>
      <w:r>
        <w:rPr>
          <w:rFonts w:ascii="Garamond" w:hAnsi="Garamond" w:cs="Tahoma"/>
          <w:b/>
          <w:spacing w:val="1"/>
          <w:sz w:val="22"/>
          <w:szCs w:val="21"/>
        </w:rPr>
        <w:t xml:space="preserve">Big Data Platform                </w:t>
      </w:r>
      <w:proofErr w:type="gramStart"/>
      <w:r>
        <w:rPr>
          <w:rFonts w:ascii="Garamond" w:hAnsi="Garamond" w:cs="Tahoma"/>
          <w:b/>
          <w:spacing w:val="1"/>
          <w:sz w:val="22"/>
          <w:szCs w:val="21"/>
        </w:rPr>
        <w:t xml:space="preserve">  :</w:t>
      </w:r>
      <w:proofErr w:type="gramEnd"/>
      <w:r>
        <w:rPr>
          <w:rFonts w:ascii="Garamond" w:hAnsi="Garamond" w:cs="Tahoma"/>
          <w:sz w:val="22"/>
          <w:szCs w:val="21"/>
        </w:rPr>
        <w:t xml:space="preserve"> Windows Azure</w:t>
      </w:r>
    </w:p>
    <w:p w14:paraId="28B20675" w14:textId="75D48369" w:rsidR="00F42242" w:rsidRPr="00FE1237" w:rsidRDefault="00612AB8" w:rsidP="00612AB8">
      <w:pPr>
        <w:spacing w:before="11"/>
        <w:rPr>
          <w:rFonts w:ascii="Garamond" w:hAnsi="Garamond" w:cs="Tahoma"/>
          <w:sz w:val="22"/>
          <w:szCs w:val="21"/>
        </w:rPr>
      </w:pPr>
      <w:r>
        <w:rPr>
          <w:rFonts w:ascii="Garamond" w:hAnsi="Garamond" w:cs="Tahoma"/>
          <w:b/>
          <w:spacing w:val="2"/>
          <w:sz w:val="16"/>
          <w:szCs w:val="21"/>
        </w:rPr>
        <w:t xml:space="preserve">  </w:t>
      </w:r>
      <w:r w:rsidR="006B747E" w:rsidRPr="00FE1237">
        <w:rPr>
          <w:rFonts w:ascii="Garamond" w:hAnsi="Garamond" w:cs="Tahoma"/>
          <w:b/>
          <w:spacing w:val="2"/>
          <w:sz w:val="22"/>
          <w:szCs w:val="21"/>
        </w:rPr>
        <w:t>L</w:t>
      </w:r>
      <w:r w:rsidR="006B747E" w:rsidRPr="00FE1237">
        <w:rPr>
          <w:rFonts w:ascii="Garamond" w:hAnsi="Garamond" w:cs="Tahoma"/>
          <w:b/>
          <w:spacing w:val="1"/>
          <w:sz w:val="22"/>
          <w:szCs w:val="21"/>
        </w:rPr>
        <w:t>anguage</w:t>
      </w:r>
      <w:r w:rsidR="00907545" w:rsidRPr="00FE1237">
        <w:rPr>
          <w:rFonts w:ascii="Garamond" w:hAnsi="Garamond" w:cs="Tahoma"/>
          <w:b/>
          <w:spacing w:val="1"/>
          <w:sz w:val="22"/>
          <w:szCs w:val="21"/>
        </w:rPr>
        <w:t>s</w:t>
      </w:r>
      <w:r w:rsidR="00F42242" w:rsidRPr="00FE1237">
        <w:rPr>
          <w:rFonts w:ascii="Garamond" w:hAnsi="Garamond" w:cs="Tahoma"/>
          <w:b/>
          <w:spacing w:val="1"/>
          <w:sz w:val="22"/>
          <w:szCs w:val="21"/>
        </w:rPr>
        <w:tab/>
      </w:r>
      <w:r w:rsidR="00BF5264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        </w:t>
      </w:r>
      <w:proofErr w:type="gramStart"/>
      <w:r w:rsidR="00D54639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BF5264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6B747E" w:rsidRPr="00FE1237">
        <w:rPr>
          <w:rFonts w:ascii="Garamond" w:hAnsi="Garamond" w:cs="Tahoma"/>
          <w:b/>
          <w:sz w:val="22"/>
          <w:szCs w:val="21"/>
        </w:rPr>
        <w:t>:</w:t>
      </w:r>
      <w:proofErr w:type="gramEnd"/>
      <w:r w:rsidR="006B747E" w:rsidRPr="00FE1237">
        <w:rPr>
          <w:rFonts w:ascii="Garamond" w:hAnsi="Garamond" w:cs="Tahoma"/>
          <w:b/>
          <w:spacing w:val="34"/>
          <w:sz w:val="22"/>
          <w:szCs w:val="21"/>
        </w:rPr>
        <w:t xml:space="preserve"> </w:t>
      </w:r>
      <w:r w:rsidR="000064B8">
        <w:rPr>
          <w:rFonts w:ascii="Garamond" w:hAnsi="Garamond" w:cs="Tahoma"/>
          <w:spacing w:val="1"/>
          <w:sz w:val="22"/>
          <w:szCs w:val="21"/>
        </w:rPr>
        <w:t>Spark, P</w:t>
      </w:r>
      <w:r w:rsidR="001F1047">
        <w:rPr>
          <w:rFonts w:ascii="Garamond" w:hAnsi="Garamond" w:cs="Tahoma"/>
          <w:spacing w:val="1"/>
          <w:sz w:val="22"/>
          <w:szCs w:val="21"/>
        </w:rPr>
        <w:t>ython, J</w:t>
      </w:r>
      <w:r w:rsidR="006B747E" w:rsidRPr="00FE1237">
        <w:rPr>
          <w:rFonts w:ascii="Garamond" w:hAnsi="Garamond" w:cs="Tahoma"/>
          <w:spacing w:val="1"/>
          <w:sz w:val="22"/>
          <w:szCs w:val="21"/>
        </w:rPr>
        <w:t>ava</w:t>
      </w:r>
      <w:r w:rsidR="006B747E" w:rsidRPr="00FE1237">
        <w:rPr>
          <w:rFonts w:ascii="Garamond" w:hAnsi="Garamond" w:cs="Tahoma"/>
          <w:sz w:val="22"/>
          <w:szCs w:val="21"/>
        </w:rPr>
        <w:t>,</w:t>
      </w:r>
      <w:r w:rsidR="003A596C" w:rsidRPr="00FE1237">
        <w:rPr>
          <w:rFonts w:ascii="Garamond" w:hAnsi="Garamond" w:cs="Tahoma"/>
          <w:sz w:val="22"/>
          <w:szCs w:val="21"/>
        </w:rPr>
        <w:t xml:space="preserve"> </w:t>
      </w:r>
      <w:r w:rsidR="00F42242" w:rsidRPr="00FE1237">
        <w:rPr>
          <w:rFonts w:ascii="Garamond" w:hAnsi="Garamond" w:cs="Tahoma"/>
          <w:sz w:val="22"/>
          <w:szCs w:val="21"/>
        </w:rPr>
        <w:t>C/C++</w:t>
      </w:r>
      <w:r w:rsidR="00667D6C" w:rsidRPr="00FE1237">
        <w:rPr>
          <w:rFonts w:ascii="Garamond" w:hAnsi="Garamond" w:cs="Tahoma"/>
          <w:spacing w:val="9"/>
          <w:sz w:val="22"/>
          <w:szCs w:val="21"/>
        </w:rPr>
        <w:t xml:space="preserve">, </w:t>
      </w:r>
      <w:r w:rsidR="006B747E" w:rsidRPr="00FE1237">
        <w:rPr>
          <w:rFonts w:ascii="Garamond" w:hAnsi="Garamond" w:cs="Tahoma"/>
          <w:spacing w:val="1"/>
          <w:sz w:val="22"/>
          <w:szCs w:val="21"/>
        </w:rPr>
        <w:t>S</w:t>
      </w:r>
      <w:r w:rsidR="006B747E" w:rsidRPr="00FE1237">
        <w:rPr>
          <w:rFonts w:ascii="Garamond" w:hAnsi="Garamond" w:cs="Tahoma"/>
          <w:spacing w:val="2"/>
          <w:sz w:val="22"/>
          <w:szCs w:val="21"/>
        </w:rPr>
        <w:t>QL</w:t>
      </w:r>
      <w:r w:rsidR="006B747E" w:rsidRPr="00FE1237">
        <w:rPr>
          <w:rFonts w:ascii="Garamond" w:hAnsi="Garamond" w:cs="Tahoma"/>
          <w:sz w:val="22"/>
          <w:szCs w:val="21"/>
        </w:rPr>
        <w:t>,</w:t>
      </w:r>
      <w:r w:rsidR="006B747E" w:rsidRPr="00FE1237">
        <w:rPr>
          <w:rFonts w:ascii="Garamond" w:hAnsi="Garamond" w:cs="Tahoma"/>
          <w:spacing w:val="18"/>
          <w:sz w:val="22"/>
          <w:szCs w:val="21"/>
        </w:rPr>
        <w:t xml:space="preserve"> </w:t>
      </w:r>
    </w:p>
    <w:p w14:paraId="50AE73CB" w14:textId="77777777" w:rsidR="004508F3" w:rsidRPr="00FE1237" w:rsidRDefault="00F42242">
      <w:pPr>
        <w:spacing w:before="11"/>
        <w:ind w:left="10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b/>
          <w:spacing w:val="2"/>
          <w:sz w:val="22"/>
          <w:szCs w:val="21"/>
        </w:rPr>
        <w:t>Web Language</w:t>
      </w:r>
      <w:r w:rsidR="00907545" w:rsidRPr="00FE1237">
        <w:rPr>
          <w:rFonts w:ascii="Garamond" w:hAnsi="Garamond" w:cs="Tahoma"/>
          <w:b/>
          <w:spacing w:val="2"/>
          <w:sz w:val="22"/>
          <w:szCs w:val="21"/>
        </w:rPr>
        <w:t>s</w:t>
      </w:r>
      <w:r w:rsidR="00385381" w:rsidRPr="00FE1237">
        <w:rPr>
          <w:rFonts w:ascii="Garamond" w:hAnsi="Garamond" w:cs="Tahoma"/>
          <w:b/>
          <w:spacing w:val="2"/>
          <w:sz w:val="22"/>
          <w:szCs w:val="21"/>
        </w:rPr>
        <w:t xml:space="preserve">                   </w:t>
      </w:r>
      <w:proofErr w:type="gramStart"/>
      <w:r w:rsidR="00385381" w:rsidRPr="00FE1237">
        <w:rPr>
          <w:rFonts w:ascii="Garamond" w:hAnsi="Garamond" w:cs="Tahoma"/>
          <w:b/>
          <w:spacing w:val="2"/>
          <w:sz w:val="22"/>
          <w:szCs w:val="21"/>
        </w:rPr>
        <w:t xml:space="preserve">  </w:t>
      </w:r>
      <w:r w:rsidRPr="00FE1237">
        <w:rPr>
          <w:rFonts w:ascii="Garamond" w:hAnsi="Garamond" w:cs="Tahoma"/>
          <w:b/>
          <w:spacing w:val="2"/>
          <w:sz w:val="22"/>
          <w:szCs w:val="21"/>
        </w:rPr>
        <w:t>:</w:t>
      </w:r>
      <w:proofErr w:type="gramEnd"/>
      <w:r w:rsidR="00BF5264" w:rsidRPr="00FE1237">
        <w:rPr>
          <w:rFonts w:ascii="Garamond" w:hAnsi="Garamond" w:cs="Tahoma"/>
          <w:b/>
          <w:spacing w:val="2"/>
          <w:sz w:val="22"/>
          <w:szCs w:val="21"/>
        </w:rPr>
        <w:t xml:space="preserve">  </w:t>
      </w:r>
      <w:r w:rsidR="006B747E" w:rsidRPr="00FE1237">
        <w:rPr>
          <w:rFonts w:ascii="Garamond" w:hAnsi="Garamond" w:cs="Tahoma"/>
          <w:spacing w:val="2"/>
          <w:sz w:val="22"/>
          <w:szCs w:val="21"/>
        </w:rPr>
        <w:t>H</w:t>
      </w:r>
      <w:r w:rsidR="006B747E" w:rsidRPr="00FE1237">
        <w:rPr>
          <w:rFonts w:ascii="Garamond" w:hAnsi="Garamond" w:cs="Tahoma"/>
          <w:spacing w:val="1"/>
          <w:sz w:val="22"/>
          <w:szCs w:val="21"/>
        </w:rPr>
        <w:t>T</w:t>
      </w:r>
      <w:r w:rsidR="006B747E" w:rsidRPr="00FE1237">
        <w:rPr>
          <w:rFonts w:ascii="Garamond" w:hAnsi="Garamond" w:cs="Tahoma"/>
          <w:spacing w:val="2"/>
          <w:sz w:val="22"/>
          <w:szCs w:val="21"/>
        </w:rPr>
        <w:t>M</w:t>
      </w:r>
      <w:r w:rsidRPr="00FE1237">
        <w:rPr>
          <w:rFonts w:ascii="Garamond" w:hAnsi="Garamond" w:cs="Tahoma"/>
          <w:spacing w:val="1"/>
          <w:sz w:val="22"/>
          <w:szCs w:val="21"/>
        </w:rPr>
        <w:t>L</w:t>
      </w:r>
      <w:r w:rsidR="00AF06BF" w:rsidRPr="00FE1237">
        <w:rPr>
          <w:rFonts w:ascii="Garamond" w:hAnsi="Garamond" w:cs="Tahoma"/>
          <w:sz w:val="22"/>
          <w:szCs w:val="21"/>
        </w:rPr>
        <w:t>,</w:t>
      </w:r>
      <w:r w:rsidR="00140F80" w:rsidRPr="00FE1237">
        <w:rPr>
          <w:rFonts w:ascii="Garamond" w:hAnsi="Garamond" w:cs="Tahoma"/>
          <w:sz w:val="22"/>
          <w:szCs w:val="21"/>
        </w:rPr>
        <w:t xml:space="preserve"> </w:t>
      </w:r>
      <w:r w:rsidR="00FE2E51" w:rsidRPr="00FE1237">
        <w:rPr>
          <w:rFonts w:ascii="Garamond" w:hAnsi="Garamond" w:cs="Tahoma"/>
          <w:sz w:val="22"/>
          <w:szCs w:val="21"/>
        </w:rPr>
        <w:t>CSS3, JavaScript, Bootstrap</w:t>
      </w:r>
    </w:p>
    <w:p w14:paraId="4F9D22EA" w14:textId="7102CC81" w:rsidR="004508F3" w:rsidRPr="00FE1237" w:rsidRDefault="006B747E">
      <w:pPr>
        <w:spacing w:before="11"/>
        <w:ind w:left="10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b/>
          <w:spacing w:val="2"/>
          <w:sz w:val="22"/>
          <w:szCs w:val="21"/>
        </w:rPr>
        <w:t>D</w:t>
      </w:r>
      <w:r w:rsidRPr="00FE1237">
        <w:rPr>
          <w:rFonts w:ascii="Garamond" w:hAnsi="Garamond" w:cs="Tahoma"/>
          <w:b/>
          <w:spacing w:val="1"/>
          <w:sz w:val="22"/>
          <w:szCs w:val="21"/>
        </w:rPr>
        <w:t>atabases</w:t>
      </w:r>
      <w:r w:rsidR="00F42242" w:rsidRPr="00FE1237">
        <w:rPr>
          <w:rFonts w:ascii="Garamond" w:hAnsi="Garamond" w:cs="Tahoma"/>
          <w:b/>
          <w:spacing w:val="1"/>
          <w:sz w:val="22"/>
          <w:szCs w:val="21"/>
        </w:rPr>
        <w:tab/>
      </w:r>
      <w:r w:rsidR="00BF5264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        </w:t>
      </w:r>
      <w:proofErr w:type="gramStart"/>
      <w:r w:rsidR="00BF5264" w:rsidRPr="00FE1237">
        <w:rPr>
          <w:rFonts w:ascii="Garamond" w:hAnsi="Garamond" w:cs="Tahoma"/>
          <w:b/>
          <w:spacing w:val="1"/>
          <w:sz w:val="22"/>
          <w:szCs w:val="21"/>
        </w:rPr>
        <w:t xml:space="preserve">  </w:t>
      </w:r>
      <w:r w:rsidRPr="00FE1237">
        <w:rPr>
          <w:rFonts w:ascii="Garamond" w:hAnsi="Garamond" w:cs="Tahoma"/>
          <w:b/>
          <w:sz w:val="22"/>
          <w:szCs w:val="21"/>
        </w:rPr>
        <w:t>:</w:t>
      </w:r>
      <w:proofErr w:type="gramEnd"/>
      <w:r w:rsidR="00037907">
        <w:rPr>
          <w:rFonts w:ascii="Garamond" w:hAnsi="Garamond" w:cs="Tahoma"/>
          <w:b/>
          <w:spacing w:val="35"/>
          <w:sz w:val="22"/>
          <w:szCs w:val="21"/>
        </w:rPr>
        <w:t xml:space="preserve"> </w:t>
      </w:r>
      <w:r w:rsidRPr="00FE1237">
        <w:rPr>
          <w:rFonts w:ascii="Garamond" w:hAnsi="Garamond" w:cs="Tahoma"/>
          <w:spacing w:val="2"/>
          <w:sz w:val="22"/>
          <w:szCs w:val="21"/>
        </w:rPr>
        <w:t>O</w:t>
      </w:r>
      <w:r w:rsidRPr="00FE1237">
        <w:rPr>
          <w:rFonts w:ascii="Garamond" w:hAnsi="Garamond" w:cs="Tahoma"/>
          <w:spacing w:val="1"/>
          <w:sz w:val="22"/>
          <w:szCs w:val="21"/>
        </w:rPr>
        <w:t>racle</w:t>
      </w:r>
      <w:r w:rsidRPr="00FE1237">
        <w:rPr>
          <w:rFonts w:ascii="Garamond" w:hAnsi="Garamond" w:cs="Tahoma"/>
          <w:sz w:val="22"/>
          <w:szCs w:val="21"/>
        </w:rPr>
        <w:t>,</w:t>
      </w:r>
      <w:r w:rsidRPr="00FE1237">
        <w:rPr>
          <w:rFonts w:ascii="Garamond" w:hAnsi="Garamond" w:cs="Tahoma"/>
          <w:spacing w:val="23"/>
          <w:sz w:val="22"/>
          <w:szCs w:val="21"/>
        </w:rPr>
        <w:t xml:space="preserve"> </w:t>
      </w:r>
      <w:r w:rsidRPr="00FE1237">
        <w:rPr>
          <w:rFonts w:ascii="Garamond" w:hAnsi="Garamond" w:cs="Tahoma"/>
          <w:spacing w:val="2"/>
          <w:sz w:val="22"/>
          <w:szCs w:val="21"/>
        </w:rPr>
        <w:t>M</w:t>
      </w:r>
      <w:r w:rsidRPr="00FE1237">
        <w:rPr>
          <w:rFonts w:ascii="Garamond" w:hAnsi="Garamond" w:cs="Tahoma"/>
          <w:spacing w:val="1"/>
          <w:sz w:val="22"/>
          <w:szCs w:val="21"/>
        </w:rPr>
        <w:t>y</w:t>
      </w:r>
      <w:r w:rsidR="00AF06BF" w:rsidRPr="00FE1237">
        <w:rPr>
          <w:rFonts w:ascii="Garamond" w:hAnsi="Garamond" w:cs="Tahoma"/>
          <w:spacing w:val="1"/>
          <w:sz w:val="22"/>
          <w:szCs w:val="21"/>
        </w:rPr>
        <w:t xml:space="preserve"> </w:t>
      </w:r>
      <w:r w:rsidRPr="00FE1237">
        <w:rPr>
          <w:rFonts w:ascii="Garamond" w:hAnsi="Garamond" w:cs="Tahoma"/>
          <w:spacing w:val="1"/>
          <w:sz w:val="22"/>
          <w:szCs w:val="21"/>
        </w:rPr>
        <w:t>S</w:t>
      </w:r>
      <w:r w:rsidRPr="00FE1237">
        <w:rPr>
          <w:rFonts w:ascii="Garamond" w:hAnsi="Garamond" w:cs="Tahoma"/>
          <w:spacing w:val="2"/>
          <w:sz w:val="22"/>
          <w:szCs w:val="21"/>
        </w:rPr>
        <w:t>Q</w:t>
      </w:r>
      <w:r w:rsidRPr="00FE1237">
        <w:rPr>
          <w:rFonts w:ascii="Garamond" w:hAnsi="Garamond" w:cs="Tahoma"/>
          <w:spacing w:val="1"/>
          <w:sz w:val="22"/>
          <w:szCs w:val="21"/>
        </w:rPr>
        <w:t>L</w:t>
      </w:r>
      <w:r w:rsidRPr="00FE1237">
        <w:rPr>
          <w:rFonts w:ascii="Garamond" w:hAnsi="Garamond" w:cs="Tahoma"/>
          <w:sz w:val="22"/>
          <w:szCs w:val="21"/>
        </w:rPr>
        <w:t>,</w:t>
      </w:r>
    </w:p>
    <w:p w14:paraId="5A5141A0" w14:textId="13BD5A25" w:rsidR="005A3F77" w:rsidRPr="00FE1237" w:rsidRDefault="00F42242" w:rsidP="005A3F77">
      <w:pPr>
        <w:spacing w:before="11"/>
        <w:ind w:left="100"/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b/>
          <w:spacing w:val="1"/>
          <w:sz w:val="22"/>
          <w:szCs w:val="21"/>
        </w:rPr>
        <w:t>Operating Systems</w:t>
      </w:r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</w:t>
      </w:r>
      <w:proofErr w:type="gramStart"/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 </w:t>
      </w:r>
      <w:r w:rsidR="006B747E" w:rsidRPr="00FE1237">
        <w:rPr>
          <w:rFonts w:ascii="Garamond" w:hAnsi="Garamond" w:cs="Tahoma"/>
          <w:b/>
          <w:sz w:val="22"/>
          <w:szCs w:val="21"/>
        </w:rPr>
        <w:t>:</w:t>
      </w:r>
      <w:proofErr w:type="gramEnd"/>
      <w:r w:rsidR="006B747E" w:rsidRPr="00FE1237">
        <w:rPr>
          <w:rFonts w:ascii="Garamond" w:hAnsi="Garamond" w:cs="Tahoma"/>
          <w:b/>
          <w:spacing w:val="34"/>
          <w:sz w:val="22"/>
          <w:szCs w:val="21"/>
        </w:rPr>
        <w:t xml:space="preserve"> </w:t>
      </w:r>
      <w:r w:rsidR="000064B8">
        <w:rPr>
          <w:rFonts w:ascii="Garamond" w:hAnsi="Garamond" w:cs="Tahoma"/>
          <w:spacing w:val="2"/>
          <w:sz w:val="22"/>
          <w:szCs w:val="21"/>
        </w:rPr>
        <w:t>Linux</w:t>
      </w:r>
      <w:r w:rsidR="000064B8">
        <w:rPr>
          <w:rFonts w:ascii="Garamond" w:hAnsi="Garamond" w:cs="Tahoma"/>
          <w:spacing w:val="1"/>
          <w:sz w:val="22"/>
          <w:szCs w:val="21"/>
        </w:rPr>
        <w:t>, Windows.</w:t>
      </w:r>
    </w:p>
    <w:p w14:paraId="7A4F7010" w14:textId="77777777" w:rsidR="00F42242" w:rsidRPr="00FE1237" w:rsidRDefault="006B4C8F" w:rsidP="005A3F77">
      <w:pPr>
        <w:spacing w:before="11"/>
        <w:ind w:left="100"/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b/>
          <w:spacing w:val="2"/>
          <w:sz w:val="22"/>
          <w:szCs w:val="21"/>
        </w:rPr>
        <w:t xml:space="preserve">Business </w:t>
      </w:r>
      <w:r w:rsidR="00F42242" w:rsidRPr="00FE1237">
        <w:rPr>
          <w:rFonts w:ascii="Garamond" w:hAnsi="Garamond" w:cs="Tahoma"/>
          <w:b/>
          <w:spacing w:val="2"/>
          <w:sz w:val="22"/>
          <w:szCs w:val="21"/>
        </w:rPr>
        <w:t>T</w:t>
      </w:r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>ools</w:t>
      </w:r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ab/>
        <w:t xml:space="preserve">          </w:t>
      </w:r>
      <w:proofErr w:type="gramStart"/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 </w:t>
      </w:r>
      <w:r w:rsidR="00F42242" w:rsidRPr="00FE1237">
        <w:rPr>
          <w:rFonts w:ascii="Garamond" w:hAnsi="Garamond" w:cs="Tahoma"/>
          <w:b/>
          <w:sz w:val="22"/>
          <w:szCs w:val="21"/>
        </w:rPr>
        <w:t>:</w:t>
      </w:r>
      <w:proofErr w:type="gramEnd"/>
      <w:r w:rsidR="00BF5264" w:rsidRPr="00FE1237">
        <w:rPr>
          <w:rFonts w:ascii="Garamond" w:hAnsi="Garamond" w:cs="Tahoma"/>
          <w:b/>
          <w:sz w:val="22"/>
          <w:szCs w:val="21"/>
        </w:rPr>
        <w:t xml:space="preserve"> </w:t>
      </w:r>
      <w:r w:rsidR="00667D6C" w:rsidRPr="00FE1237">
        <w:rPr>
          <w:rFonts w:ascii="Garamond" w:hAnsi="Garamond" w:cs="Tahoma"/>
          <w:spacing w:val="1"/>
          <w:sz w:val="22"/>
          <w:szCs w:val="21"/>
        </w:rPr>
        <w:t>Tableau, Google Analytics</w:t>
      </w:r>
      <w:r w:rsidR="00FE2E51" w:rsidRPr="00FE1237">
        <w:rPr>
          <w:rFonts w:ascii="Garamond" w:hAnsi="Garamond" w:cs="Tahoma"/>
          <w:spacing w:val="20"/>
          <w:sz w:val="22"/>
          <w:szCs w:val="21"/>
        </w:rPr>
        <w:t xml:space="preserve">, SAS, </w:t>
      </w:r>
      <w:r w:rsidR="00F42242" w:rsidRPr="00FE1237">
        <w:rPr>
          <w:rFonts w:ascii="Garamond" w:hAnsi="Garamond" w:cs="Tahoma"/>
          <w:spacing w:val="2"/>
          <w:sz w:val="22"/>
          <w:szCs w:val="21"/>
        </w:rPr>
        <w:t>M</w:t>
      </w:r>
      <w:r w:rsidR="00F42242" w:rsidRPr="00FE1237">
        <w:rPr>
          <w:rFonts w:ascii="Garamond" w:hAnsi="Garamond" w:cs="Tahoma"/>
          <w:sz w:val="22"/>
          <w:szCs w:val="21"/>
        </w:rPr>
        <w:t>S</w:t>
      </w:r>
      <w:r w:rsidR="00F42242" w:rsidRPr="00FE1237">
        <w:rPr>
          <w:rFonts w:ascii="Garamond" w:hAnsi="Garamond" w:cs="Tahoma"/>
          <w:spacing w:val="14"/>
          <w:sz w:val="22"/>
          <w:szCs w:val="21"/>
        </w:rPr>
        <w:t xml:space="preserve"> </w:t>
      </w:r>
      <w:r w:rsidR="00F42242" w:rsidRPr="00FE1237">
        <w:rPr>
          <w:rFonts w:ascii="Garamond" w:hAnsi="Garamond" w:cs="Tahoma"/>
          <w:spacing w:val="1"/>
          <w:sz w:val="22"/>
          <w:szCs w:val="21"/>
        </w:rPr>
        <w:t>Exce</w:t>
      </w:r>
      <w:r w:rsidR="00F42242" w:rsidRPr="00FE1237">
        <w:rPr>
          <w:rFonts w:ascii="Garamond" w:hAnsi="Garamond" w:cs="Tahoma"/>
          <w:sz w:val="22"/>
          <w:szCs w:val="21"/>
        </w:rPr>
        <w:t>l</w:t>
      </w:r>
      <w:r w:rsidR="0024304F" w:rsidRPr="00FE1237">
        <w:rPr>
          <w:rFonts w:ascii="Garamond" w:hAnsi="Garamond" w:cs="Tahoma"/>
          <w:sz w:val="22"/>
          <w:szCs w:val="21"/>
        </w:rPr>
        <w:t>, Power Query, GIS tools</w:t>
      </w:r>
    </w:p>
    <w:p w14:paraId="548B06F4" w14:textId="10669DFA" w:rsidR="00BF5264" w:rsidRPr="00FE1237" w:rsidRDefault="00F42242" w:rsidP="00667D6C">
      <w:pPr>
        <w:spacing w:before="11"/>
        <w:ind w:left="10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b/>
          <w:spacing w:val="1"/>
          <w:sz w:val="22"/>
          <w:szCs w:val="21"/>
        </w:rPr>
        <w:t xml:space="preserve">Version Control </w:t>
      </w:r>
      <w:r w:rsidRPr="00FE1237">
        <w:rPr>
          <w:rFonts w:ascii="Garamond" w:hAnsi="Garamond" w:cs="Tahoma"/>
          <w:b/>
          <w:spacing w:val="1"/>
          <w:sz w:val="22"/>
          <w:szCs w:val="21"/>
        </w:rPr>
        <w:tab/>
      </w:r>
      <w:r w:rsidR="000E5416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</w:t>
      </w:r>
      <w:proofErr w:type="gramStart"/>
      <w:r w:rsidR="000E5416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667D6C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Pr="00FE1237">
        <w:rPr>
          <w:rFonts w:ascii="Garamond" w:hAnsi="Garamond" w:cs="Tahoma"/>
          <w:b/>
          <w:spacing w:val="1"/>
          <w:sz w:val="22"/>
          <w:szCs w:val="21"/>
        </w:rPr>
        <w:t>:</w:t>
      </w:r>
      <w:proofErr w:type="gramEnd"/>
      <w:r w:rsidR="00BF5264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0064B8">
        <w:rPr>
          <w:rFonts w:ascii="Garamond" w:hAnsi="Garamond" w:cs="Tahoma"/>
          <w:sz w:val="22"/>
          <w:szCs w:val="21"/>
        </w:rPr>
        <w:t>GitHub</w:t>
      </w:r>
      <w:r w:rsidR="00545435">
        <w:rPr>
          <w:rFonts w:ascii="Garamond" w:hAnsi="Garamond" w:cs="Tahoma"/>
          <w:sz w:val="22"/>
          <w:szCs w:val="21"/>
        </w:rPr>
        <w:t>(</w:t>
      </w:r>
      <w:r w:rsidR="00545435" w:rsidRPr="00545435">
        <w:rPr>
          <w:rFonts w:ascii="Garamond" w:hAnsi="Garamond" w:cs="Tahoma"/>
          <w:sz w:val="22"/>
          <w:szCs w:val="21"/>
        </w:rPr>
        <w:t>https://github.com/BigDataArtist?tab=repositories</w:t>
      </w:r>
      <w:r w:rsidR="00545435">
        <w:rPr>
          <w:rFonts w:ascii="Garamond" w:hAnsi="Garamond" w:cs="Tahoma"/>
          <w:sz w:val="22"/>
          <w:szCs w:val="21"/>
        </w:rPr>
        <w:t>)</w:t>
      </w:r>
    </w:p>
    <w:p w14:paraId="0379B5D0" w14:textId="6D68DDF9" w:rsidR="00A2299A" w:rsidRDefault="00DF070C" w:rsidP="005C477F">
      <w:pPr>
        <w:spacing w:before="11"/>
        <w:ind w:left="100"/>
        <w:rPr>
          <w:rFonts w:ascii="Garamond" w:hAnsi="Garamond" w:cs="Tahoma"/>
          <w:b/>
          <w:spacing w:val="1"/>
          <w:sz w:val="22"/>
          <w:szCs w:val="21"/>
        </w:rPr>
      </w:pPr>
      <w:r w:rsidRPr="00FE1237">
        <w:rPr>
          <w:rFonts w:ascii="Garamond" w:hAnsi="Garamond" w:cs="Tahoma"/>
          <w:b/>
          <w:spacing w:val="1"/>
          <w:sz w:val="22"/>
          <w:szCs w:val="21"/>
        </w:rPr>
        <w:t xml:space="preserve">SAP Tool         </w:t>
      </w:r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       </w:t>
      </w:r>
      <w:proofErr w:type="gramStart"/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 </w:t>
      </w:r>
      <w:r w:rsidRPr="00FE1237">
        <w:rPr>
          <w:rFonts w:ascii="Garamond" w:hAnsi="Garamond" w:cs="Tahoma"/>
          <w:b/>
          <w:spacing w:val="1"/>
          <w:sz w:val="22"/>
          <w:szCs w:val="21"/>
        </w:rPr>
        <w:t>:</w:t>
      </w:r>
      <w:proofErr w:type="gramEnd"/>
      <w:r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Pr="00FE1237">
        <w:rPr>
          <w:rFonts w:ascii="Garamond" w:hAnsi="Garamond" w:cs="Tahoma"/>
          <w:spacing w:val="1"/>
          <w:sz w:val="22"/>
          <w:szCs w:val="21"/>
        </w:rPr>
        <w:t>SAP curriculum</w:t>
      </w:r>
      <w:r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</w:p>
    <w:p w14:paraId="4BBFE506" w14:textId="6FC74032" w:rsidR="00661512" w:rsidRPr="00661512" w:rsidRDefault="00661512" w:rsidP="005C477F">
      <w:pPr>
        <w:spacing w:before="11"/>
        <w:ind w:left="100"/>
        <w:rPr>
          <w:rFonts w:ascii="Garamond" w:hAnsi="Garamond" w:cs="Tahoma"/>
          <w:spacing w:val="1"/>
          <w:sz w:val="22"/>
          <w:szCs w:val="21"/>
        </w:rPr>
      </w:pPr>
      <w:r>
        <w:rPr>
          <w:rFonts w:ascii="Garamond" w:hAnsi="Garamond" w:cs="Tahoma"/>
          <w:b/>
          <w:spacing w:val="1"/>
          <w:sz w:val="22"/>
          <w:szCs w:val="21"/>
        </w:rPr>
        <w:t xml:space="preserve">Cloud </w:t>
      </w:r>
      <w:proofErr w:type="spellStart"/>
      <w:r>
        <w:rPr>
          <w:rFonts w:ascii="Garamond" w:hAnsi="Garamond" w:cs="Tahoma"/>
          <w:b/>
          <w:spacing w:val="1"/>
          <w:sz w:val="22"/>
          <w:szCs w:val="21"/>
        </w:rPr>
        <w:t>Softwares</w:t>
      </w:r>
      <w:proofErr w:type="spellEnd"/>
      <w:r>
        <w:rPr>
          <w:rFonts w:ascii="Garamond" w:hAnsi="Garamond" w:cs="Tahoma"/>
          <w:b/>
          <w:spacing w:val="1"/>
          <w:sz w:val="22"/>
          <w:szCs w:val="21"/>
        </w:rPr>
        <w:t xml:space="preserve">                   </w:t>
      </w:r>
      <w:proofErr w:type="gramStart"/>
      <w:r>
        <w:rPr>
          <w:rFonts w:ascii="Garamond" w:hAnsi="Garamond" w:cs="Tahoma"/>
          <w:b/>
          <w:spacing w:val="1"/>
          <w:sz w:val="22"/>
          <w:szCs w:val="21"/>
        </w:rPr>
        <w:t xml:space="preserve">  :</w:t>
      </w:r>
      <w:proofErr w:type="gramEnd"/>
      <w:r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>
        <w:rPr>
          <w:rFonts w:ascii="Garamond" w:hAnsi="Garamond" w:cs="Tahoma"/>
          <w:spacing w:val="1"/>
          <w:sz w:val="22"/>
          <w:szCs w:val="21"/>
        </w:rPr>
        <w:t>OpenStack,</w:t>
      </w:r>
      <w:r w:rsidR="00E031BF">
        <w:rPr>
          <w:rFonts w:ascii="Garamond" w:hAnsi="Garamond" w:cs="Tahoma"/>
          <w:spacing w:val="1"/>
          <w:sz w:val="22"/>
          <w:szCs w:val="21"/>
        </w:rPr>
        <w:t xml:space="preserve"> </w:t>
      </w:r>
      <w:r>
        <w:rPr>
          <w:rFonts w:ascii="Garamond" w:hAnsi="Garamond" w:cs="Tahoma"/>
          <w:spacing w:val="1"/>
          <w:sz w:val="22"/>
          <w:szCs w:val="21"/>
        </w:rPr>
        <w:t>Xen</w:t>
      </w:r>
    </w:p>
    <w:p w14:paraId="6B188055" w14:textId="77777777" w:rsidR="005C477F" w:rsidRPr="005C477F" w:rsidRDefault="005C477F" w:rsidP="005C477F">
      <w:pPr>
        <w:spacing w:before="11"/>
        <w:ind w:left="100"/>
        <w:rPr>
          <w:rFonts w:ascii="Garamond" w:hAnsi="Garamond" w:cs="Tahoma"/>
          <w:b/>
          <w:spacing w:val="1"/>
          <w:sz w:val="22"/>
          <w:szCs w:val="21"/>
        </w:rPr>
      </w:pPr>
    </w:p>
    <w:p w14:paraId="6F40A13C" w14:textId="77777777" w:rsidR="004508F3" w:rsidRPr="00FE1237" w:rsidRDefault="005F04A7" w:rsidP="00AA67D5">
      <w:pPr>
        <w:spacing w:before="91"/>
        <w:ind w:left="100"/>
        <w:rPr>
          <w:rFonts w:ascii="Garamond" w:hAnsi="Garamond" w:cs="Tahoma"/>
          <w:b/>
          <w:spacing w:val="2"/>
          <w:sz w:val="22"/>
          <w:szCs w:val="21"/>
        </w:rPr>
      </w:pPr>
      <w:r w:rsidRPr="00FE1237">
        <w:rPr>
          <w:rFonts w:ascii="Garamond" w:hAnsi="Garamond" w:cs="Tahoma"/>
          <w:noProof/>
          <w:sz w:val="22"/>
          <w:szCs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0B534A" wp14:editId="4B86EDB0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4830" cy="0"/>
                <wp:effectExtent l="10160" t="12065" r="10160" b="698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0"/>
                          <a:chOff x="691" y="319"/>
                          <a:chExt cx="10858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1" y="319"/>
                            <a:ext cx="10858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37BAA" id="Group 8" o:spid="_x0000_s1026" style="position:absolute;margin-left:34.55pt;margin-top:15.95pt;width:542.9pt;height:0;z-index:-251658240;mso-position-horizontal-relative:page" coordorigin="691,319" coordsize="108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">
                <v:shape id="Freeform 9" o:spid="_x0000_s1027" style="position:absolute;left:691;top:319;width:10858;height:0;visibility:visible;mso-wrap-style:square;v-text-anchor:top" coordsize="10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QqL0A&#10;AADaAAAADwAAAGRycy9kb3ducmV2LnhtbERPy6rCMBDdX/AfwgjurqkufFSjqCC4EMHHwuXQjE21&#10;mZQm1vr3ZiG4PJz3fNnaUjRU+8KxgkE/AUGcOV1wruBy3v5PQPiArLF0TAre5GG56PzNMdXuxUdq&#10;TiEXMYR9igpMCFUqpc8MWfR9VxFH7uZqiyHCOpe6xlcMt6UcJslIWiw4NhisaGMoe5yeVsHhnTX7&#10;1f52N8XDX+WUrnq8dkr1uu1qBiJQG37ir3unFcSt8Uq8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8xQqL0AAADaAAAADwAAAAAAAAAAAAAAAACYAgAAZHJzL2Rvd25yZXYu&#10;eG1sUEsFBgAAAAAEAAQA9QAAAIIDAAAAAA==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r w:rsidR="00AA67D5" w:rsidRPr="00FE1237">
        <w:rPr>
          <w:rFonts w:ascii="Garamond" w:hAnsi="Garamond" w:cs="Tahoma"/>
          <w:b/>
          <w:spacing w:val="2"/>
          <w:sz w:val="22"/>
          <w:szCs w:val="21"/>
        </w:rPr>
        <w:t>WORK EXPERIENCE</w:t>
      </w:r>
    </w:p>
    <w:p w14:paraId="63963520" w14:textId="738BACCB" w:rsidR="00AC6A48" w:rsidRPr="00FE1237" w:rsidRDefault="001F1047" w:rsidP="00862122">
      <w:pPr>
        <w:spacing w:before="49"/>
        <w:rPr>
          <w:rFonts w:ascii="Garamond" w:hAnsi="Garamond" w:cs="Tahoma"/>
          <w:b/>
          <w:sz w:val="22"/>
          <w:szCs w:val="21"/>
        </w:rPr>
      </w:pPr>
      <w:r>
        <w:rPr>
          <w:rFonts w:ascii="Garamond" w:hAnsi="Garamond" w:cs="Tahoma"/>
          <w:b/>
          <w:spacing w:val="2"/>
          <w:sz w:val="24"/>
          <w:szCs w:val="21"/>
        </w:rPr>
        <w:t>Software Developer</w:t>
      </w:r>
      <w:r w:rsidR="00354D7F">
        <w:rPr>
          <w:rFonts w:ascii="Garamond" w:hAnsi="Garamond" w:cs="Tahoma"/>
          <w:b/>
          <w:spacing w:val="2"/>
          <w:sz w:val="24"/>
          <w:szCs w:val="21"/>
        </w:rPr>
        <w:t>(Python)</w:t>
      </w:r>
      <w:r w:rsidR="005F04A7" w:rsidRPr="00E845B5">
        <w:rPr>
          <w:rFonts w:ascii="Garamond" w:hAnsi="Garamond" w:cs="Tahoma"/>
          <w:b/>
          <w:spacing w:val="17"/>
          <w:sz w:val="24"/>
          <w:szCs w:val="21"/>
        </w:rPr>
        <w:t xml:space="preserve">, </w:t>
      </w:r>
      <w:r w:rsidR="00AC6A48" w:rsidRPr="00E845B5">
        <w:rPr>
          <w:rFonts w:ascii="Garamond" w:hAnsi="Garamond" w:cs="Tahoma"/>
          <w:b/>
          <w:sz w:val="24"/>
          <w:szCs w:val="21"/>
        </w:rPr>
        <w:t>Continental Automotive Group, India</w:t>
      </w:r>
      <w:r w:rsidR="00354D7F">
        <w:rPr>
          <w:rFonts w:ascii="Garamond" w:hAnsi="Garamond" w:cs="Tahoma"/>
          <w:b/>
          <w:sz w:val="24"/>
          <w:szCs w:val="21"/>
        </w:rPr>
        <w:t xml:space="preserve">, Gurgaon, India </w:t>
      </w:r>
      <w:r w:rsidR="00A47B29">
        <w:rPr>
          <w:rFonts w:ascii="Garamond" w:hAnsi="Garamond" w:cs="Tahoma"/>
          <w:b/>
          <w:sz w:val="22"/>
          <w:szCs w:val="21"/>
        </w:rPr>
        <w:t>(</w:t>
      </w:r>
      <w:r w:rsidR="00B61B54" w:rsidRPr="00FE1237">
        <w:rPr>
          <w:rFonts w:ascii="Garamond" w:hAnsi="Garamond" w:cs="Tahoma"/>
          <w:sz w:val="22"/>
          <w:szCs w:val="21"/>
        </w:rPr>
        <w:t>MAY 2013-</w:t>
      </w:r>
      <w:r w:rsidR="00492683" w:rsidRPr="00FE1237">
        <w:rPr>
          <w:rFonts w:ascii="Garamond" w:hAnsi="Garamond" w:cs="Tahoma"/>
          <w:sz w:val="22"/>
          <w:szCs w:val="21"/>
        </w:rPr>
        <w:t>AUG</w:t>
      </w:r>
      <w:r w:rsidR="005F04A7" w:rsidRPr="00FE1237">
        <w:rPr>
          <w:rFonts w:ascii="Garamond" w:hAnsi="Garamond" w:cs="Tahoma"/>
          <w:sz w:val="22"/>
          <w:szCs w:val="21"/>
        </w:rPr>
        <w:t xml:space="preserve"> 2014)</w:t>
      </w:r>
      <w:r w:rsidR="00AC6A48" w:rsidRPr="00FE1237">
        <w:rPr>
          <w:rFonts w:ascii="Garamond" w:hAnsi="Garamond" w:cs="Tahoma"/>
          <w:b/>
          <w:sz w:val="22"/>
          <w:szCs w:val="21"/>
        </w:rPr>
        <w:t xml:space="preserve">                                                                                                                            </w:t>
      </w:r>
      <w:r w:rsidR="005F04A7" w:rsidRPr="00FE1237">
        <w:rPr>
          <w:rFonts w:ascii="Garamond" w:hAnsi="Garamond" w:cs="Tahoma"/>
          <w:b/>
          <w:sz w:val="22"/>
          <w:szCs w:val="21"/>
        </w:rPr>
        <w:t xml:space="preserve">                          </w:t>
      </w:r>
    </w:p>
    <w:p w14:paraId="1480EEC9" w14:textId="3D186157" w:rsidR="009D27E8" w:rsidRPr="00FE1237" w:rsidRDefault="006F78E9" w:rsidP="00492683">
      <w:pPr>
        <w:spacing w:before="49"/>
        <w:ind w:left="532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sz w:val="22"/>
          <w:szCs w:val="21"/>
        </w:rPr>
        <w:t xml:space="preserve">• </w:t>
      </w:r>
      <w:r w:rsidR="00661512">
        <w:rPr>
          <w:rFonts w:ascii="Garamond" w:hAnsi="Garamond" w:cs="Tahoma"/>
          <w:sz w:val="22"/>
          <w:szCs w:val="21"/>
        </w:rPr>
        <w:t>1year experience with python and using</w:t>
      </w:r>
      <w:r w:rsidR="00AC6A48" w:rsidRPr="00FE1237">
        <w:rPr>
          <w:rFonts w:ascii="Garamond" w:hAnsi="Garamond" w:cs="Tahoma"/>
          <w:sz w:val="22"/>
          <w:szCs w:val="21"/>
        </w:rPr>
        <w:t xml:space="preserve"> Google Analytics &amp;</w:t>
      </w:r>
      <w:r w:rsidRPr="00FE1237">
        <w:rPr>
          <w:rFonts w:ascii="Garamond" w:hAnsi="Garamond" w:cs="Tahoma"/>
          <w:sz w:val="22"/>
          <w:szCs w:val="21"/>
        </w:rPr>
        <w:t xml:space="preserve"> </w:t>
      </w:r>
      <w:r w:rsidR="00AC6A48" w:rsidRPr="00FE1237">
        <w:rPr>
          <w:rFonts w:ascii="Garamond" w:hAnsi="Garamond" w:cs="Tahoma"/>
          <w:sz w:val="22"/>
          <w:szCs w:val="21"/>
        </w:rPr>
        <w:t>Tableau B</w:t>
      </w:r>
      <w:r w:rsidRPr="00FE1237">
        <w:rPr>
          <w:rFonts w:ascii="Garamond" w:hAnsi="Garamond" w:cs="Tahoma"/>
          <w:sz w:val="22"/>
          <w:szCs w:val="21"/>
        </w:rPr>
        <w:t xml:space="preserve">usiness Intelligence Tools </w:t>
      </w:r>
      <w:r w:rsidR="00A77146">
        <w:rPr>
          <w:rFonts w:ascii="Garamond" w:hAnsi="Garamond" w:cs="Tahoma"/>
          <w:sz w:val="22"/>
          <w:szCs w:val="21"/>
        </w:rPr>
        <w:t xml:space="preserve">for </w:t>
      </w:r>
      <w:r w:rsidR="00AC6A48" w:rsidRPr="00FE1237">
        <w:rPr>
          <w:rFonts w:ascii="Garamond" w:hAnsi="Garamond" w:cs="Tahoma"/>
          <w:sz w:val="22"/>
          <w:szCs w:val="21"/>
        </w:rPr>
        <w:t>inventory</w:t>
      </w:r>
      <w:r w:rsidR="00A77146">
        <w:rPr>
          <w:rFonts w:ascii="Garamond" w:hAnsi="Garamond" w:cs="Tahoma"/>
          <w:sz w:val="22"/>
          <w:szCs w:val="21"/>
        </w:rPr>
        <w:t xml:space="preserve"> and </w:t>
      </w:r>
      <w:r w:rsidR="00BE3FB2" w:rsidRPr="00FE1237">
        <w:rPr>
          <w:rFonts w:ascii="Garamond" w:hAnsi="Garamond" w:cs="Tahoma"/>
          <w:sz w:val="22"/>
          <w:szCs w:val="21"/>
        </w:rPr>
        <w:t xml:space="preserve">sales </w:t>
      </w:r>
      <w:r w:rsidR="00A77146">
        <w:rPr>
          <w:rFonts w:ascii="Garamond" w:hAnsi="Garamond" w:cs="Tahoma"/>
          <w:sz w:val="22"/>
          <w:szCs w:val="21"/>
        </w:rPr>
        <w:t>analysis</w:t>
      </w:r>
      <w:r w:rsidR="00F8694E">
        <w:rPr>
          <w:rFonts w:ascii="Garamond" w:hAnsi="Garamond" w:cs="Tahoma"/>
          <w:sz w:val="22"/>
          <w:szCs w:val="21"/>
        </w:rPr>
        <w:t xml:space="preserve"> and creating data bases</w:t>
      </w:r>
      <w:r w:rsidR="00BE3FB2" w:rsidRPr="00FE1237">
        <w:rPr>
          <w:rFonts w:ascii="Garamond" w:hAnsi="Garamond" w:cs="Tahoma"/>
          <w:sz w:val="22"/>
          <w:szCs w:val="21"/>
        </w:rPr>
        <w:t>; worked</w:t>
      </w:r>
      <w:r w:rsidR="00387B71" w:rsidRPr="00FE1237">
        <w:rPr>
          <w:rFonts w:ascii="Garamond" w:hAnsi="Garamond" w:cs="Tahoma"/>
          <w:sz w:val="22"/>
          <w:szCs w:val="21"/>
        </w:rPr>
        <w:t xml:space="preserve"> </w:t>
      </w:r>
      <w:r w:rsidR="00661512">
        <w:rPr>
          <w:rFonts w:ascii="Garamond" w:hAnsi="Garamond" w:cs="Tahoma"/>
          <w:sz w:val="22"/>
          <w:szCs w:val="21"/>
        </w:rPr>
        <w:t xml:space="preserve">on </w:t>
      </w:r>
      <w:r w:rsidR="00387B71" w:rsidRPr="00FE1237">
        <w:rPr>
          <w:rFonts w:ascii="Garamond" w:hAnsi="Garamond" w:cs="Tahoma"/>
          <w:sz w:val="22"/>
          <w:szCs w:val="21"/>
        </w:rPr>
        <w:t>business</w:t>
      </w:r>
      <w:r w:rsidR="00BE3FB2" w:rsidRPr="00FE1237">
        <w:rPr>
          <w:rFonts w:ascii="Garamond" w:hAnsi="Garamond" w:cs="Tahoma"/>
          <w:sz w:val="22"/>
          <w:szCs w:val="21"/>
        </w:rPr>
        <w:t xml:space="preserve"> d</w:t>
      </w:r>
      <w:r w:rsidR="00BA63DC" w:rsidRPr="00FE1237">
        <w:rPr>
          <w:rFonts w:ascii="Garamond" w:hAnsi="Garamond" w:cs="Tahoma"/>
          <w:sz w:val="22"/>
          <w:szCs w:val="21"/>
        </w:rPr>
        <w:t>evelopment and production expansion</w:t>
      </w:r>
      <w:r w:rsidR="00A77146">
        <w:rPr>
          <w:rFonts w:ascii="Garamond" w:hAnsi="Garamond" w:cs="Tahoma"/>
          <w:sz w:val="22"/>
          <w:szCs w:val="21"/>
        </w:rPr>
        <w:t xml:space="preserve"> with key executives</w:t>
      </w:r>
      <w:r w:rsidR="00810C70">
        <w:rPr>
          <w:rFonts w:ascii="Garamond" w:hAnsi="Garamond" w:cs="Tahoma"/>
          <w:sz w:val="22"/>
          <w:szCs w:val="21"/>
        </w:rPr>
        <w:t>.</w:t>
      </w:r>
      <w:r w:rsidR="00BA63DC" w:rsidRPr="00FE1237">
        <w:rPr>
          <w:rFonts w:ascii="Garamond" w:hAnsi="Garamond" w:cs="Tahoma"/>
          <w:sz w:val="22"/>
          <w:szCs w:val="21"/>
        </w:rPr>
        <w:t xml:space="preserve">  </w:t>
      </w:r>
    </w:p>
    <w:p w14:paraId="01F4E441" w14:textId="0BD2BE13" w:rsidR="00890648" w:rsidRPr="00890648" w:rsidRDefault="009D27E8" w:rsidP="00890648">
      <w:pPr>
        <w:spacing w:before="49"/>
        <w:ind w:left="10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sz w:val="22"/>
          <w:szCs w:val="21"/>
        </w:rPr>
        <w:t xml:space="preserve">  </w:t>
      </w:r>
      <w:r w:rsidR="00BE3FB2" w:rsidRPr="00FE1237">
        <w:rPr>
          <w:rFonts w:ascii="Garamond" w:hAnsi="Garamond" w:cs="Tahoma"/>
          <w:sz w:val="22"/>
          <w:szCs w:val="21"/>
        </w:rPr>
        <w:t xml:space="preserve">      </w:t>
      </w:r>
      <w:r w:rsidR="001016EE" w:rsidRPr="00FE1237">
        <w:rPr>
          <w:rFonts w:ascii="Garamond" w:hAnsi="Garamond" w:cs="Tahoma"/>
          <w:sz w:val="22"/>
          <w:szCs w:val="21"/>
        </w:rPr>
        <w:t>•</w:t>
      </w:r>
      <w:r w:rsidR="004B7768" w:rsidRPr="00FE1237">
        <w:rPr>
          <w:rFonts w:ascii="Garamond" w:hAnsi="Garamond" w:cs="Tahoma"/>
          <w:sz w:val="22"/>
          <w:szCs w:val="21"/>
        </w:rPr>
        <w:t xml:space="preserve"> </w:t>
      </w:r>
      <w:r w:rsidR="001F1047">
        <w:rPr>
          <w:rFonts w:ascii="Garamond" w:hAnsi="Garamond" w:cs="Tahoma"/>
          <w:sz w:val="22"/>
          <w:szCs w:val="21"/>
        </w:rPr>
        <w:t>Used python for the analysis of data of inventory being consumed and at what rate.</w:t>
      </w:r>
    </w:p>
    <w:p w14:paraId="66EA7A6E" w14:textId="6BDE415C" w:rsidR="00E1180D" w:rsidRPr="00FE1237" w:rsidRDefault="008E2EF1" w:rsidP="00641799">
      <w:pPr>
        <w:spacing w:before="49"/>
        <w:ind w:left="100"/>
        <w:rPr>
          <w:rFonts w:ascii="Garamond" w:hAnsi="Garamond" w:cs="Tahoma"/>
          <w:spacing w:val="2"/>
          <w:sz w:val="22"/>
          <w:szCs w:val="21"/>
        </w:rPr>
      </w:pPr>
      <w:r w:rsidRPr="00E845B5">
        <w:rPr>
          <w:rFonts w:ascii="Garamond" w:hAnsi="Garamond" w:cs="Tahoma"/>
          <w:b/>
          <w:spacing w:val="2"/>
          <w:sz w:val="24"/>
          <w:szCs w:val="21"/>
        </w:rPr>
        <w:t>Teaching Assistant, Java</w:t>
      </w:r>
      <w:r w:rsidR="00354D7F">
        <w:rPr>
          <w:rFonts w:ascii="Garamond" w:hAnsi="Garamond" w:cs="Tahoma"/>
          <w:b/>
          <w:spacing w:val="2"/>
          <w:sz w:val="24"/>
          <w:szCs w:val="21"/>
        </w:rPr>
        <w:t xml:space="preserve"> and python</w:t>
      </w:r>
      <w:r w:rsidRPr="00E845B5">
        <w:rPr>
          <w:rFonts w:ascii="Garamond" w:hAnsi="Garamond" w:cs="Tahoma"/>
          <w:b/>
          <w:spacing w:val="2"/>
          <w:sz w:val="24"/>
          <w:szCs w:val="21"/>
        </w:rPr>
        <w:t xml:space="preserve"> class, California State University, Los Angeles</w:t>
      </w:r>
      <w:r w:rsidRPr="00E845B5">
        <w:rPr>
          <w:rFonts w:ascii="Garamond" w:hAnsi="Garamond" w:cs="Tahoma"/>
          <w:spacing w:val="2"/>
          <w:sz w:val="24"/>
          <w:szCs w:val="21"/>
        </w:rPr>
        <w:t xml:space="preserve"> </w:t>
      </w:r>
      <w:r w:rsidR="00FE1237">
        <w:rPr>
          <w:rFonts w:ascii="Garamond" w:hAnsi="Garamond" w:cs="Tahoma"/>
          <w:spacing w:val="2"/>
          <w:sz w:val="22"/>
          <w:szCs w:val="21"/>
        </w:rPr>
        <w:t xml:space="preserve">(MAR </w:t>
      </w:r>
      <w:r w:rsidR="005C477F">
        <w:rPr>
          <w:rFonts w:ascii="Garamond" w:hAnsi="Garamond" w:cs="Tahoma"/>
          <w:spacing w:val="2"/>
          <w:sz w:val="22"/>
          <w:szCs w:val="21"/>
        </w:rPr>
        <w:t>2015-</w:t>
      </w:r>
      <w:r w:rsidR="00661512">
        <w:rPr>
          <w:rFonts w:ascii="Garamond" w:hAnsi="Garamond" w:cs="Tahoma"/>
          <w:spacing w:val="2"/>
          <w:sz w:val="22"/>
          <w:szCs w:val="21"/>
        </w:rPr>
        <w:t>Present</w:t>
      </w:r>
      <w:r w:rsidR="00E1180D" w:rsidRPr="00FE1237">
        <w:rPr>
          <w:rFonts w:ascii="Garamond" w:hAnsi="Garamond" w:cs="Tahoma"/>
          <w:spacing w:val="2"/>
          <w:sz w:val="22"/>
          <w:szCs w:val="21"/>
        </w:rPr>
        <w:t>)</w:t>
      </w:r>
      <w:r w:rsidR="001F1047">
        <w:rPr>
          <w:rFonts w:ascii="Garamond" w:hAnsi="Garamond" w:cs="Tahoma"/>
          <w:spacing w:val="2"/>
          <w:sz w:val="22"/>
          <w:szCs w:val="21"/>
        </w:rPr>
        <w:t xml:space="preserve">. </w:t>
      </w:r>
    </w:p>
    <w:p w14:paraId="4C67B8CF" w14:textId="77777777" w:rsidR="00712F8F" w:rsidRPr="00FE1237" w:rsidRDefault="00E1180D" w:rsidP="00712F8F">
      <w:pPr>
        <w:spacing w:before="49"/>
        <w:ind w:left="100"/>
        <w:rPr>
          <w:rFonts w:ascii="Garamond" w:hAnsi="Garamond" w:cs="Tahoma"/>
          <w:spacing w:val="2"/>
          <w:sz w:val="22"/>
          <w:szCs w:val="21"/>
        </w:rPr>
      </w:pPr>
      <w:r w:rsidRPr="00FE1237">
        <w:rPr>
          <w:rFonts w:ascii="Garamond" w:hAnsi="Garamond" w:cs="Tahoma"/>
          <w:spacing w:val="2"/>
          <w:sz w:val="22"/>
          <w:szCs w:val="21"/>
        </w:rPr>
        <w:t xml:space="preserve">       </w:t>
      </w:r>
      <w:r w:rsidRPr="00FE1237">
        <w:rPr>
          <w:rFonts w:ascii="Garamond" w:hAnsi="Garamond" w:cs="Tahoma"/>
          <w:sz w:val="22"/>
          <w:szCs w:val="21"/>
        </w:rPr>
        <w:t>•</w:t>
      </w:r>
      <w:r w:rsidRPr="00FE1237">
        <w:rPr>
          <w:rFonts w:ascii="Garamond" w:hAnsi="Garamond" w:cs="Tahoma"/>
          <w:spacing w:val="2"/>
          <w:sz w:val="22"/>
          <w:szCs w:val="21"/>
        </w:rPr>
        <w:t xml:space="preserve"> </w:t>
      </w:r>
      <w:r w:rsidR="00A77146">
        <w:rPr>
          <w:rFonts w:ascii="Garamond" w:hAnsi="Garamond" w:cs="Tahoma"/>
          <w:spacing w:val="2"/>
          <w:sz w:val="22"/>
          <w:szCs w:val="21"/>
        </w:rPr>
        <w:t xml:space="preserve">Coached </w:t>
      </w:r>
      <w:r w:rsidRPr="00FE1237">
        <w:rPr>
          <w:rFonts w:ascii="Garamond" w:hAnsi="Garamond" w:cs="Tahoma"/>
          <w:spacing w:val="2"/>
          <w:sz w:val="22"/>
          <w:szCs w:val="21"/>
        </w:rPr>
        <w:t>student</w:t>
      </w:r>
      <w:r w:rsidR="00A77146">
        <w:rPr>
          <w:rFonts w:ascii="Garamond" w:hAnsi="Garamond" w:cs="Tahoma"/>
          <w:spacing w:val="2"/>
          <w:sz w:val="22"/>
          <w:szCs w:val="21"/>
        </w:rPr>
        <w:t>s</w:t>
      </w:r>
      <w:r w:rsidRPr="00FE1237">
        <w:rPr>
          <w:rFonts w:ascii="Garamond" w:hAnsi="Garamond" w:cs="Tahoma"/>
          <w:spacing w:val="2"/>
          <w:sz w:val="22"/>
          <w:szCs w:val="21"/>
        </w:rPr>
        <w:t xml:space="preserve"> </w:t>
      </w:r>
      <w:r w:rsidR="00A77146">
        <w:rPr>
          <w:rFonts w:ascii="Garamond" w:hAnsi="Garamond" w:cs="Tahoma"/>
          <w:spacing w:val="2"/>
          <w:sz w:val="22"/>
          <w:szCs w:val="21"/>
        </w:rPr>
        <w:t xml:space="preserve">to translate logic concepts and requirements in terms of </w:t>
      </w:r>
      <w:r w:rsidRPr="00FE1237">
        <w:rPr>
          <w:rFonts w:ascii="Garamond" w:hAnsi="Garamond" w:cs="Tahoma"/>
          <w:spacing w:val="2"/>
          <w:sz w:val="22"/>
          <w:szCs w:val="21"/>
        </w:rPr>
        <w:t>Java programs</w:t>
      </w:r>
      <w:r w:rsidR="00A77146">
        <w:rPr>
          <w:rFonts w:ascii="Garamond" w:hAnsi="Garamond" w:cs="Tahoma"/>
          <w:spacing w:val="2"/>
          <w:sz w:val="22"/>
          <w:szCs w:val="21"/>
        </w:rPr>
        <w:t>.</w:t>
      </w:r>
      <w:r w:rsidRPr="00FE1237">
        <w:rPr>
          <w:rFonts w:ascii="Garamond" w:hAnsi="Garamond" w:cs="Tahoma"/>
          <w:spacing w:val="2"/>
          <w:sz w:val="22"/>
          <w:szCs w:val="21"/>
        </w:rPr>
        <w:t xml:space="preserve"> </w:t>
      </w:r>
    </w:p>
    <w:p w14:paraId="4229B7CA" w14:textId="77777777" w:rsidR="00712F8F" w:rsidRPr="00E845B5" w:rsidRDefault="00712F8F" w:rsidP="00712F8F">
      <w:pPr>
        <w:rPr>
          <w:rFonts w:ascii="Garamond" w:hAnsi="Garamond" w:cs="Tahoma"/>
          <w:b/>
          <w:spacing w:val="1"/>
          <w:sz w:val="16"/>
          <w:szCs w:val="18"/>
        </w:rPr>
      </w:pPr>
    </w:p>
    <w:p w14:paraId="557C8B03" w14:textId="77777777" w:rsidR="004508F3" w:rsidRPr="00FE1237" w:rsidRDefault="005F04A7" w:rsidP="00712F8F">
      <w:pPr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noProof/>
          <w:sz w:val="22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594E6F" wp14:editId="0722B578">
                <wp:simplePos x="0" y="0"/>
                <wp:positionH relativeFrom="page">
                  <wp:posOffset>438785</wp:posOffset>
                </wp:positionH>
                <wp:positionV relativeFrom="paragraph">
                  <wp:posOffset>142240</wp:posOffset>
                </wp:positionV>
                <wp:extent cx="6894830" cy="0"/>
                <wp:effectExtent l="10160" t="8890" r="10160" b="1016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0"/>
                          <a:chOff x="691" y="224"/>
                          <a:chExt cx="10858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91" y="224"/>
                            <a:ext cx="10858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AD42B" id="Group 6" o:spid="_x0000_s1026" style="position:absolute;margin-left:34.55pt;margin-top:11.2pt;width:542.9pt;height:0;z-index:-251657216;mso-position-horizontal-relative:page" coordorigin="691,224" coordsize="108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">
                <v:shape id="Freeform 7" o:spid="_x0000_s1027" style="position:absolute;left:691;top:224;width:10858;height:0;visibility:visible;mso-wrap-style:square;v-text-anchor:top" coordsize="10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9hQcMA&#10;AADaAAAADwAAAGRycy9kb3ducmV2LnhtbESPQWvCQBSE7wX/w/KE3upGD7ZG1xCFQg9BqHrw+Mg+&#10;s9Hs25DdxuTfu4VCj8PMfMNsssE2oqfO144VzGcJCOLS6ZorBefT59sHCB+QNTaOScFIHrLt5GWD&#10;qXYP/qb+GCoRIexTVGBCaFMpfWnIop+5ljh6V9dZDFF2ldQdPiLcNnKRJEtpsea4YLClvaHyfvyx&#10;Cg5j2Rd5cb2Z+u4vckUX/b5zSr1Oh3wNItAQ/sN/7S+tYAm/V+IN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9hQcMAAADaAAAADwAAAAAAAAAAAAAAAACYAgAAZHJzL2Rv&#10;d25yZXYueG1sUEsFBgAAAAAEAAQA9QAAAIgDAAAAAA==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r w:rsidR="006B747E" w:rsidRPr="00FE1237">
        <w:rPr>
          <w:rFonts w:ascii="Garamond" w:hAnsi="Garamond" w:cs="Tahoma"/>
          <w:b/>
          <w:spacing w:val="1"/>
          <w:sz w:val="22"/>
          <w:szCs w:val="21"/>
        </w:rPr>
        <w:t>P</w:t>
      </w:r>
      <w:r w:rsidR="006B747E" w:rsidRPr="00FE1237">
        <w:rPr>
          <w:rFonts w:ascii="Garamond" w:hAnsi="Garamond" w:cs="Tahoma"/>
          <w:b/>
          <w:spacing w:val="2"/>
          <w:sz w:val="22"/>
          <w:szCs w:val="21"/>
        </w:rPr>
        <w:t>RO</w:t>
      </w:r>
      <w:r w:rsidR="006B747E" w:rsidRPr="00FE1237">
        <w:rPr>
          <w:rFonts w:ascii="Garamond" w:hAnsi="Garamond" w:cs="Tahoma"/>
          <w:b/>
          <w:spacing w:val="1"/>
          <w:sz w:val="22"/>
          <w:szCs w:val="21"/>
        </w:rPr>
        <w:t>J</w:t>
      </w:r>
      <w:r w:rsidR="006B747E" w:rsidRPr="00FE1237">
        <w:rPr>
          <w:rFonts w:ascii="Garamond" w:hAnsi="Garamond" w:cs="Tahoma"/>
          <w:b/>
          <w:spacing w:val="2"/>
          <w:sz w:val="22"/>
          <w:szCs w:val="21"/>
        </w:rPr>
        <w:t>ECT</w:t>
      </w:r>
      <w:r w:rsidR="004F5D1A" w:rsidRPr="00FE1237">
        <w:rPr>
          <w:rFonts w:ascii="Garamond" w:hAnsi="Garamond" w:cs="Tahoma"/>
          <w:b/>
          <w:spacing w:val="2"/>
          <w:sz w:val="22"/>
          <w:szCs w:val="21"/>
        </w:rPr>
        <w:t xml:space="preserve"> </w:t>
      </w:r>
      <w:r w:rsidR="004F5D1A" w:rsidRPr="00FE1237">
        <w:rPr>
          <w:rFonts w:ascii="Garamond" w:hAnsi="Garamond" w:cs="Tahoma"/>
          <w:b/>
          <w:sz w:val="22"/>
          <w:szCs w:val="21"/>
        </w:rPr>
        <w:t>EXPERIENCE</w:t>
      </w:r>
      <w:r w:rsidR="004A095E">
        <w:rPr>
          <w:rFonts w:ascii="Garamond" w:hAnsi="Garamond" w:cs="Tahoma"/>
          <w:b/>
          <w:sz w:val="22"/>
          <w:szCs w:val="21"/>
        </w:rPr>
        <w:t xml:space="preserve"> IN INFORMATION SYSTEMS</w:t>
      </w:r>
    </w:p>
    <w:p w14:paraId="2E36C0D3" w14:textId="0B553A17" w:rsidR="001A3267" w:rsidRPr="00FE1237" w:rsidRDefault="00124C33" w:rsidP="001A3267">
      <w:pPr>
        <w:rPr>
          <w:rFonts w:ascii="Garamond" w:hAnsi="Garamond" w:cs="Tahoma"/>
          <w:w w:val="104"/>
          <w:sz w:val="22"/>
          <w:szCs w:val="21"/>
        </w:rPr>
      </w:pPr>
      <w:r>
        <w:rPr>
          <w:rFonts w:ascii="Garamond" w:hAnsi="Garamond" w:cs="Tahoma"/>
          <w:b/>
          <w:spacing w:val="2"/>
          <w:sz w:val="24"/>
          <w:szCs w:val="23"/>
        </w:rPr>
        <w:t>Big D</w:t>
      </w:r>
      <w:r w:rsidR="00B3638C">
        <w:rPr>
          <w:rFonts w:ascii="Garamond" w:hAnsi="Garamond" w:cs="Tahoma"/>
          <w:b/>
          <w:spacing w:val="2"/>
          <w:sz w:val="24"/>
          <w:szCs w:val="23"/>
        </w:rPr>
        <w:t xml:space="preserve">ata Analysis Using </w:t>
      </w:r>
      <w:r w:rsidR="000064B8">
        <w:rPr>
          <w:rFonts w:ascii="Garamond" w:hAnsi="Garamond" w:cs="Tahoma"/>
          <w:b/>
          <w:spacing w:val="2"/>
          <w:sz w:val="24"/>
          <w:szCs w:val="23"/>
        </w:rPr>
        <w:t>Spark</w:t>
      </w:r>
      <w:r>
        <w:rPr>
          <w:rFonts w:ascii="Garamond" w:hAnsi="Garamond" w:cs="Tahoma"/>
          <w:b/>
          <w:spacing w:val="2"/>
          <w:sz w:val="24"/>
          <w:szCs w:val="23"/>
        </w:rPr>
        <w:t xml:space="preserve"> and Python, CSULA</w:t>
      </w:r>
      <w:r w:rsidR="004A095E">
        <w:rPr>
          <w:rFonts w:ascii="Garamond" w:hAnsi="Garamond" w:cs="Tahoma"/>
          <w:b/>
          <w:spacing w:val="2"/>
          <w:sz w:val="22"/>
          <w:szCs w:val="21"/>
        </w:rPr>
        <w:tab/>
      </w:r>
      <w:r w:rsidR="004A095E">
        <w:rPr>
          <w:rFonts w:ascii="Garamond" w:hAnsi="Garamond" w:cs="Tahoma"/>
          <w:b/>
          <w:spacing w:val="2"/>
          <w:sz w:val="22"/>
          <w:szCs w:val="21"/>
        </w:rPr>
        <w:tab/>
      </w:r>
      <w:r w:rsidR="004A095E">
        <w:rPr>
          <w:rFonts w:ascii="Garamond" w:hAnsi="Garamond" w:cs="Tahoma"/>
          <w:b/>
          <w:spacing w:val="2"/>
          <w:sz w:val="22"/>
          <w:szCs w:val="21"/>
        </w:rPr>
        <w:tab/>
      </w:r>
      <w:r w:rsidR="004A095E">
        <w:rPr>
          <w:rFonts w:ascii="Garamond" w:hAnsi="Garamond" w:cs="Tahoma"/>
          <w:b/>
          <w:spacing w:val="2"/>
          <w:sz w:val="22"/>
          <w:szCs w:val="21"/>
        </w:rPr>
        <w:tab/>
      </w:r>
      <w:r w:rsidR="004A095E">
        <w:rPr>
          <w:rFonts w:ascii="Garamond" w:hAnsi="Garamond" w:cs="Tahoma"/>
          <w:b/>
          <w:spacing w:val="2"/>
          <w:sz w:val="22"/>
          <w:szCs w:val="21"/>
        </w:rPr>
        <w:tab/>
      </w:r>
      <w:r>
        <w:rPr>
          <w:rFonts w:ascii="Garamond" w:hAnsi="Garamond" w:cs="Tahoma"/>
          <w:spacing w:val="1"/>
          <w:sz w:val="22"/>
          <w:szCs w:val="21"/>
        </w:rPr>
        <w:t>(SEP</w:t>
      </w:r>
      <w:r w:rsidR="001A3267" w:rsidRPr="00FE1237">
        <w:rPr>
          <w:rFonts w:ascii="Garamond" w:hAnsi="Garamond" w:cs="Tahoma"/>
          <w:spacing w:val="1"/>
          <w:sz w:val="22"/>
          <w:szCs w:val="21"/>
        </w:rPr>
        <w:t xml:space="preserve"> 201</w:t>
      </w:r>
      <w:r w:rsidR="001A3267" w:rsidRPr="00FE1237">
        <w:rPr>
          <w:rFonts w:ascii="Garamond" w:hAnsi="Garamond" w:cs="Tahoma"/>
          <w:sz w:val="22"/>
          <w:szCs w:val="21"/>
        </w:rPr>
        <w:t>5–</w:t>
      </w:r>
      <w:r w:rsidR="0059168C">
        <w:rPr>
          <w:rFonts w:ascii="Garamond" w:hAnsi="Garamond" w:cs="Tahoma"/>
          <w:spacing w:val="2"/>
          <w:sz w:val="22"/>
          <w:szCs w:val="21"/>
        </w:rPr>
        <w:t>FEB 2016</w:t>
      </w:r>
      <w:r w:rsidR="001A3267" w:rsidRPr="00FE1237">
        <w:rPr>
          <w:rFonts w:ascii="Garamond" w:hAnsi="Garamond" w:cs="Tahoma"/>
          <w:w w:val="104"/>
          <w:sz w:val="22"/>
          <w:szCs w:val="21"/>
        </w:rPr>
        <w:t>)</w:t>
      </w:r>
    </w:p>
    <w:p w14:paraId="05902D8E" w14:textId="2ECA2E91" w:rsidR="00124C33" w:rsidRDefault="001A3267" w:rsidP="00213F08">
      <w:pPr>
        <w:spacing w:before="20"/>
        <w:ind w:left="460"/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 xml:space="preserve">• </w:t>
      </w:r>
      <w:r w:rsidR="00124C33">
        <w:rPr>
          <w:rFonts w:ascii="Garamond" w:hAnsi="Garamond" w:cs="Tahoma"/>
          <w:spacing w:val="1"/>
          <w:sz w:val="22"/>
          <w:szCs w:val="21"/>
        </w:rPr>
        <w:t xml:space="preserve">Implemented HDINSIGHT Cluster on the </w:t>
      </w:r>
      <w:r w:rsidR="000064B8">
        <w:rPr>
          <w:rFonts w:ascii="Garamond" w:hAnsi="Garamond" w:cs="Tahoma"/>
          <w:spacing w:val="1"/>
          <w:sz w:val="22"/>
          <w:szCs w:val="21"/>
        </w:rPr>
        <w:t xml:space="preserve">Windows Azure </w:t>
      </w:r>
      <w:r w:rsidR="00124C33">
        <w:rPr>
          <w:rFonts w:ascii="Garamond" w:hAnsi="Garamond" w:cs="Tahoma"/>
          <w:spacing w:val="1"/>
          <w:sz w:val="22"/>
          <w:szCs w:val="21"/>
        </w:rPr>
        <w:t>server.</w:t>
      </w:r>
    </w:p>
    <w:p w14:paraId="5CE73824" w14:textId="1CD4DF4C" w:rsidR="005D4165" w:rsidRDefault="005D4165" w:rsidP="00213F08">
      <w:pPr>
        <w:spacing w:before="20"/>
        <w:ind w:left="460"/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>•</w:t>
      </w:r>
      <w:r>
        <w:rPr>
          <w:rFonts w:ascii="Garamond" w:hAnsi="Garamond" w:cs="Tahoma"/>
          <w:w w:val="137"/>
          <w:sz w:val="22"/>
          <w:szCs w:val="21"/>
        </w:rPr>
        <w:t xml:space="preserve"> </w:t>
      </w:r>
      <w:r>
        <w:rPr>
          <w:rFonts w:ascii="Garamond" w:hAnsi="Garamond" w:cs="Tahoma"/>
          <w:sz w:val="22"/>
          <w:szCs w:val="21"/>
        </w:rPr>
        <w:t xml:space="preserve">Analyzed Real time revenue data generated by each state by international student </w:t>
      </w:r>
    </w:p>
    <w:p w14:paraId="4BE3F422" w14:textId="5882E7D2" w:rsidR="000B2BAA" w:rsidRDefault="00124C33" w:rsidP="00213F08">
      <w:pPr>
        <w:spacing w:before="20"/>
        <w:ind w:left="46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>•</w:t>
      </w:r>
      <w:r w:rsidR="001A3267" w:rsidRPr="00FE1237">
        <w:rPr>
          <w:rFonts w:ascii="Garamond" w:hAnsi="Garamond" w:cs="Tahoma"/>
          <w:sz w:val="22"/>
          <w:szCs w:val="21"/>
        </w:rPr>
        <w:t xml:space="preserve"> </w:t>
      </w:r>
      <w:r w:rsidR="000064B8">
        <w:rPr>
          <w:rFonts w:ascii="Garamond" w:hAnsi="Garamond" w:cs="Tahoma"/>
          <w:sz w:val="22"/>
          <w:szCs w:val="21"/>
        </w:rPr>
        <w:t xml:space="preserve">Making tables using </w:t>
      </w:r>
      <w:proofErr w:type="spellStart"/>
      <w:r w:rsidR="000064B8">
        <w:rPr>
          <w:rFonts w:ascii="Garamond" w:hAnsi="Garamond" w:cs="Tahoma"/>
          <w:sz w:val="22"/>
          <w:szCs w:val="21"/>
        </w:rPr>
        <w:t>Ambari</w:t>
      </w:r>
      <w:proofErr w:type="spellEnd"/>
      <w:r w:rsidR="000064B8">
        <w:rPr>
          <w:rFonts w:ascii="Garamond" w:hAnsi="Garamond" w:cs="Tahoma"/>
          <w:sz w:val="22"/>
          <w:szCs w:val="21"/>
        </w:rPr>
        <w:t xml:space="preserve"> and exporting it into .CSV files.</w:t>
      </w:r>
      <w:r w:rsidR="005D4165">
        <w:rPr>
          <w:rFonts w:ascii="Garamond" w:hAnsi="Garamond" w:cs="Tahoma"/>
          <w:sz w:val="22"/>
          <w:szCs w:val="21"/>
        </w:rPr>
        <w:t xml:space="preserve"> </w:t>
      </w:r>
    </w:p>
    <w:p w14:paraId="08BB3632" w14:textId="27D5DD6B" w:rsidR="005D4165" w:rsidRDefault="000B2BAA" w:rsidP="005D4165">
      <w:pPr>
        <w:spacing w:before="20"/>
        <w:ind w:left="460"/>
        <w:rPr>
          <w:rFonts w:ascii="Garamond" w:hAnsi="Garamond" w:cs="Tahoma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>•</w:t>
      </w:r>
      <w:r w:rsidR="001A3267" w:rsidRPr="00FE1237">
        <w:rPr>
          <w:rFonts w:ascii="Garamond" w:hAnsi="Garamond" w:cs="Tahoma"/>
          <w:sz w:val="22"/>
          <w:szCs w:val="21"/>
        </w:rPr>
        <w:t xml:space="preserve"> </w:t>
      </w:r>
      <w:r w:rsidR="000064B8">
        <w:rPr>
          <w:rFonts w:ascii="Garamond" w:hAnsi="Garamond" w:cs="Tahoma"/>
          <w:sz w:val="22"/>
          <w:szCs w:val="21"/>
        </w:rPr>
        <w:t xml:space="preserve">Using </w:t>
      </w:r>
      <w:proofErr w:type="spellStart"/>
      <w:r w:rsidR="000064B8">
        <w:rPr>
          <w:rFonts w:ascii="Garamond" w:hAnsi="Garamond" w:cs="Tahoma"/>
          <w:sz w:val="22"/>
          <w:szCs w:val="21"/>
        </w:rPr>
        <w:t>PySpark</w:t>
      </w:r>
      <w:proofErr w:type="spellEnd"/>
      <w:r w:rsidR="000064B8">
        <w:rPr>
          <w:rFonts w:ascii="Garamond" w:hAnsi="Garamond" w:cs="Tahoma"/>
          <w:sz w:val="22"/>
          <w:szCs w:val="21"/>
        </w:rPr>
        <w:t xml:space="preserve"> to get real time data access and generating the desired output</w:t>
      </w:r>
    </w:p>
    <w:p w14:paraId="40F7422C" w14:textId="227861F3" w:rsidR="005D4165" w:rsidRPr="005D4165" w:rsidRDefault="005D4165" w:rsidP="005D4165">
      <w:pPr>
        <w:pStyle w:val="NoSpacing"/>
      </w:pPr>
      <w:r>
        <w:t xml:space="preserve">         </w:t>
      </w:r>
      <w:r w:rsidRPr="00FE1237">
        <w:rPr>
          <w:rFonts w:ascii="Garamond" w:hAnsi="Garamond" w:cs="Tahoma"/>
          <w:w w:val="137"/>
          <w:sz w:val="22"/>
          <w:szCs w:val="21"/>
        </w:rPr>
        <w:t>•</w:t>
      </w:r>
      <w:r>
        <w:rPr>
          <w:rFonts w:ascii="Garamond" w:hAnsi="Garamond" w:cs="Tahoma"/>
          <w:w w:val="137"/>
          <w:sz w:val="22"/>
          <w:szCs w:val="21"/>
        </w:rPr>
        <w:t xml:space="preserve"> </w:t>
      </w:r>
      <w:r>
        <w:rPr>
          <w:rFonts w:ascii="Garamond" w:hAnsi="Garamond" w:cs="Tahoma"/>
          <w:sz w:val="22"/>
          <w:szCs w:val="21"/>
        </w:rPr>
        <w:t>used tableau for data visualization and plot</w:t>
      </w:r>
      <w:r w:rsidR="0059168C">
        <w:rPr>
          <w:rFonts w:ascii="Garamond" w:hAnsi="Garamond" w:cs="Tahoma"/>
          <w:sz w:val="22"/>
          <w:szCs w:val="21"/>
        </w:rPr>
        <w:t xml:space="preserve"> places</w:t>
      </w:r>
      <w:r>
        <w:rPr>
          <w:rFonts w:ascii="Garamond" w:hAnsi="Garamond" w:cs="Tahoma"/>
          <w:sz w:val="22"/>
          <w:szCs w:val="21"/>
        </w:rPr>
        <w:t xml:space="preserve"> on the map of united states </w:t>
      </w:r>
    </w:p>
    <w:p w14:paraId="659F89C4" w14:textId="77777777" w:rsidR="0013771C" w:rsidRPr="00FE1237" w:rsidRDefault="0013771C" w:rsidP="0013771C">
      <w:pPr>
        <w:tabs>
          <w:tab w:val="left" w:pos="9015"/>
        </w:tabs>
        <w:spacing w:before="25"/>
        <w:rPr>
          <w:rFonts w:ascii="Garamond" w:hAnsi="Garamond" w:cs="Tahoma"/>
          <w:b/>
          <w:w w:val="104"/>
          <w:sz w:val="22"/>
          <w:szCs w:val="21"/>
        </w:rPr>
      </w:pPr>
      <w:r w:rsidRPr="00115FAD">
        <w:rPr>
          <w:rFonts w:ascii="Garamond" w:hAnsi="Garamond" w:cs="Tahoma"/>
          <w:b/>
          <w:sz w:val="24"/>
          <w:szCs w:val="23"/>
        </w:rPr>
        <w:t xml:space="preserve">Data Analysis Project, </w:t>
      </w:r>
      <w:r w:rsidR="004A095E">
        <w:rPr>
          <w:rFonts w:ascii="Garamond" w:hAnsi="Garamond" w:cs="Tahoma"/>
          <w:b/>
          <w:sz w:val="24"/>
          <w:szCs w:val="23"/>
        </w:rPr>
        <w:t>CSULA</w:t>
      </w:r>
      <w:r w:rsidRPr="00115FAD">
        <w:rPr>
          <w:rFonts w:ascii="Garamond" w:hAnsi="Garamond" w:cs="Tahoma"/>
          <w:b/>
          <w:sz w:val="23"/>
          <w:szCs w:val="23"/>
        </w:rPr>
        <w:t xml:space="preserve"> </w:t>
      </w:r>
      <w:r w:rsidRPr="00FE1237">
        <w:rPr>
          <w:rFonts w:ascii="Garamond" w:hAnsi="Garamond" w:cs="Tahoma"/>
          <w:b/>
          <w:w w:val="104"/>
          <w:sz w:val="22"/>
          <w:szCs w:val="21"/>
        </w:rPr>
        <w:t xml:space="preserve">                   </w:t>
      </w:r>
      <w:r w:rsidR="00E845B5">
        <w:rPr>
          <w:rFonts w:ascii="Garamond" w:hAnsi="Garamond" w:cs="Tahoma"/>
          <w:b/>
          <w:w w:val="104"/>
          <w:sz w:val="22"/>
          <w:szCs w:val="21"/>
        </w:rPr>
        <w:t xml:space="preserve">          </w:t>
      </w:r>
      <w:r w:rsidR="00115FAD">
        <w:rPr>
          <w:rFonts w:ascii="Garamond" w:hAnsi="Garamond" w:cs="Tahoma"/>
          <w:b/>
          <w:w w:val="104"/>
          <w:sz w:val="22"/>
          <w:szCs w:val="21"/>
        </w:rPr>
        <w:t xml:space="preserve">      </w:t>
      </w:r>
      <w:r w:rsidR="004A095E">
        <w:rPr>
          <w:rFonts w:ascii="Garamond" w:hAnsi="Garamond" w:cs="Tahoma"/>
          <w:b/>
          <w:w w:val="104"/>
          <w:sz w:val="22"/>
          <w:szCs w:val="21"/>
        </w:rPr>
        <w:t xml:space="preserve">                                                          </w:t>
      </w:r>
      <w:proofErr w:type="gramStart"/>
      <w:r w:rsidR="004A095E">
        <w:rPr>
          <w:rFonts w:ascii="Garamond" w:hAnsi="Garamond" w:cs="Tahoma"/>
          <w:b/>
          <w:w w:val="104"/>
          <w:sz w:val="22"/>
          <w:szCs w:val="21"/>
        </w:rPr>
        <w:t xml:space="preserve">   </w:t>
      </w:r>
      <w:r w:rsidRPr="00FE1237">
        <w:rPr>
          <w:rFonts w:ascii="Garamond" w:hAnsi="Garamond" w:cs="Tahoma"/>
          <w:w w:val="104"/>
          <w:sz w:val="22"/>
          <w:szCs w:val="21"/>
        </w:rPr>
        <w:t>(</w:t>
      </w:r>
      <w:proofErr w:type="gramEnd"/>
      <w:r w:rsidRPr="00FE1237">
        <w:rPr>
          <w:rFonts w:ascii="Garamond" w:hAnsi="Garamond" w:cs="Tahoma"/>
          <w:w w:val="104"/>
          <w:sz w:val="22"/>
          <w:szCs w:val="21"/>
        </w:rPr>
        <w:t>MAR 2015-JUN 2015</w:t>
      </w:r>
      <w:r w:rsidR="00E845B5" w:rsidRPr="00E845B5">
        <w:rPr>
          <w:rFonts w:ascii="Garamond" w:hAnsi="Garamond" w:cs="Tahoma"/>
          <w:w w:val="104"/>
          <w:sz w:val="22"/>
          <w:szCs w:val="21"/>
        </w:rPr>
        <w:t>)</w:t>
      </w:r>
    </w:p>
    <w:p w14:paraId="34750875" w14:textId="77777777" w:rsidR="00115FAD" w:rsidRDefault="0013771C" w:rsidP="00115FAD">
      <w:pPr>
        <w:rPr>
          <w:rFonts w:ascii="Garamond" w:hAnsi="Garamond" w:cs="Tahoma"/>
          <w:w w:val="104"/>
          <w:sz w:val="22"/>
          <w:szCs w:val="21"/>
        </w:rPr>
      </w:pPr>
      <w:r w:rsidRPr="00FE1237">
        <w:rPr>
          <w:rFonts w:ascii="Garamond" w:hAnsi="Garamond" w:cs="Tahoma"/>
          <w:w w:val="104"/>
          <w:sz w:val="22"/>
        </w:rPr>
        <w:t xml:space="preserve">        </w:t>
      </w:r>
      <w:r w:rsidRPr="00FE1237">
        <w:rPr>
          <w:rFonts w:ascii="Garamond" w:hAnsi="Garamond" w:cs="Tahoma"/>
          <w:w w:val="137"/>
          <w:sz w:val="22"/>
          <w:szCs w:val="21"/>
        </w:rPr>
        <w:t>•</w:t>
      </w:r>
      <w:r w:rsidR="00213F08">
        <w:rPr>
          <w:rFonts w:ascii="Garamond" w:hAnsi="Garamond" w:cs="Tahoma"/>
          <w:w w:val="137"/>
          <w:sz w:val="22"/>
          <w:szCs w:val="21"/>
        </w:rPr>
        <w:t xml:space="preserve"> </w:t>
      </w:r>
      <w:r w:rsidR="00213F08" w:rsidRPr="00213F08">
        <w:rPr>
          <w:rFonts w:ascii="Garamond" w:hAnsi="Garamond" w:cs="Tahoma"/>
          <w:spacing w:val="1"/>
          <w:sz w:val="22"/>
          <w:szCs w:val="21"/>
        </w:rPr>
        <w:t>Created demographic report based on analysis using MS E</w:t>
      </w:r>
      <w:r w:rsidRPr="00213F08">
        <w:rPr>
          <w:rFonts w:ascii="Garamond" w:hAnsi="Garamond" w:cs="Tahoma"/>
          <w:spacing w:val="1"/>
          <w:sz w:val="22"/>
          <w:szCs w:val="21"/>
        </w:rPr>
        <w:t>xcel</w:t>
      </w:r>
      <w:r w:rsidR="00E845B5">
        <w:rPr>
          <w:rFonts w:ascii="Garamond" w:hAnsi="Garamond" w:cs="Tahoma"/>
          <w:spacing w:val="1"/>
          <w:sz w:val="22"/>
          <w:szCs w:val="21"/>
        </w:rPr>
        <w:t xml:space="preserve">.  </w:t>
      </w:r>
      <w:r w:rsidR="00E845B5">
        <w:rPr>
          <w:rFonts w:ascii="Garamond" w:hAnsi="Garamond" w:cs="Tahoma"/>
          <w:w w:val="104"/>
          <w:sz w:val="22"/>
          <w:szCs w:val="21"/>
        </w:rPr>
        <w:t>Analysis</w:t>
      </w:r>
      <w:r w:rsidRPr="00E845B5">
        <w:rPr>
          <w:rFonts w:ascii="Garamond" w:hAnsi="Garamond" w:cs="Tahoma"/>
          <w:w w:val="104"/>
          <w:sz w:val="22"/>
          <w:szCs w:val="21"/>
        </w:rPr>
        <w:t xml:space="preserve"> </w:t>
      </w:r>
      <w:r w:rsidR="00E845B5">
        <w:rPr>
          <w:rFonts w:ascii="Garamond" w:hAnsi="Garamond" w:cs="Tahoma"/>
          <w:w w:val="104"/>
          <w:sz w:val="22"/>
          <w:szCs w:val="21"/>
        </w:rPr>
        <w:t>provided</w:t>
      </w:r>
      <w:r w:rsidRPr="00E845B5">
        <w:rPr>
          <w:rFonts w:ascii="Garamond" w:hAnsi="Garamond" w:cs="Tahoma"/>
          <w:w w:val="104"/>
          <w:sz w:val="22"/>
          <w:szCs w:val="21"/>
        </w:rPr>
        <w:t xml:space="preserve"> possible solution</w:t>
      </w:r>
      <w:r w:rsidR="00E845B5">
        <w:rPr>
          <w:rFonts w:ascii="Garamond" w:hAnsi="Garamond" w:cs="Tahoma"/>
          <w:w w:val="104"/>
          <w:sz w:val="22"/>
          <w:szCs w:val="21"/>
        </w:rPr>
        <w:t>s</w:t>
      </w:r>
      <w:r w:rsidR="00115FAD">
        <w:rPr>
          <w:rFonts w:ascii="Garamond" w:hAnsi="Garamond" w:cs="Tahoma"/>
          <w:w w:val="104"/>
          <w:sz w:val="22"/>
          <w:szCs w:val="21"/>
        </w:rPr>
        <w:t xml:space="preserve"> to maintain a</w:t>
      </w:r>
    </w:p>
    <w:p w14:paraId="14BAAA67" w14:textId="5827F42E" w:rsidR="004A4FF8" w:rsidRPr="004A4FF8" w:rsidRDefault="00115FAD" w:rsidP="0013771C">
      <w:pPr>
        <w:rPr>
          <w:rFonts w:ascii="Garamond" w:hAnsi="Garamond" w:cs="Tahoma"/>
          <w:w w:val="104"/>
          <w:sz w:val="22"/>
          <w:szCs w:val="21"/>
        </w:rPr>
      </w:pPr>
      <w:r>
        <w:rPr>
          <w:rFonts w:ascii="Garamond" w:hAnsi="Garamond" w:cs="Tahoma"/>
          <w:w w:val="104"/>
          <w:sz w:val="22"/>
          <w:szCs w:val="21"/>
        </w:rPr>
        <w:t xml:space="preserve">           healthy economy </w:t>
      </w:r>
    </w:p>
    <w:p w14:paraId="06AEA151" w14:textId="77777777" w:rsidR="003A21ED" w:rsidRDefault="00115FAD" w:rsidP="0013771C">
      <w:pPr>
        <w:rPr>
          <w:rFonts w:ascii="Garamond" w:hAnsi="Garamond" w:cs="Tahoma"/>
          <w:w w:val="104"/>
          <w:sz w:val="22"/>
          <w:szCs w:val="21"/>
        </w:rPr>
      </w:pPr>
      <w:r>
        <w:rPr>
          <w:rFonts w:ascii="Garamond" w:hAnsi="Garamond" w:cs="Tahoma"/>
          <w:b/>
          <w:sz w:val="24"/>
          <w:szCs w:val="21"/>
        </w:rPr>
        <w:t>IT C</w:t>
      </w:r>
      <w:r w:rsidR="004A095E">
        <w:rPr>
          <w:rFonts w:ascii="Garamond" w:hAnsi="Garamond" w:cs="Tahoma"/>
          <w:b/>
          <w:sz w:val="24"/>
          <w:szCs w:val="21"/>
        </w:rPr>
        <w:t>onsulting P</w:t>
      </w:r>
      <w:r w:rsidR="003A21ED" w:rsidRPr="00E845B5">
        <w:rPr>
          <w:rFonts w:ascii="Garamond" w:hAnsi="Garamond" w:cs="Tahoma"/>
          <w:b/>
          <w:sz w:val="24"/>
          <w:szCs w:val="21"/>
        </w:rPr>
        <w:t xml:space="preserve">roject, </w:t>
      </w:r>
      <w:r w:rsidR="004A095E">
        <w:rPr>
          <w:rFonts w:ascii="Garamond" w:hAnsi="Garamond" w:cs="Tahoma"/>
          <w:b/>
          <w:sz w:val="24"/>
          <w:szCs w:val="21"/>
        </w:rPr>
        <w:t>CSULA</w:t>
      </w:r>
      <w:r w:rsidR="003A21ED" w:rsidRPr="00FE1237">
        <w:rPr>
          <w:rFonts w:ascii="Garamond" w:hAnsi="Garamond" w:cs="Tahoma"/>
          <w:w w:val="104"/>
          <w:sz w:val="22"/>
          <w:szCs w:val="21"/>
        </w:rPr>
        <w:t xml:space="preserve">                 </w:t>
      </w:r>
      <w:r>
        <w:rPr>
          <w:rFonts w:ascii="Garamond" w:hAnsi="Garamond" w:cs="Tahoma"/>
          <w:w w:val="104"/>
          <w:sz w:val="22"/>
          <w:szCs w:val="21"/>
        </w:rPr>
        <w:t xml:space="preserve">                       </w:t>
      </w:r>
      <w:r w:rsidR="004A095E">
        <w:rPr>
          <w:rFonts w:ascii="Garamond" w:hAnsi="Garamond" w:cs="Tahoma"/>
          <w:w w:val="104"/>
          <w:sz w:val="22"/>
          <w:szCs w:val="21"/>
        </w:rPr>
        <w:tab/>
      </w:r>
      <w:r w:rsidR="004A095E">
        <w:rPr>
          <w:rFonts w:ascii="Garamond" w:hAnsi="Garamond" w:cs="Tahoma"/>
          <w:w w:val="104"/>
          <w:sz w:val="22"/>
          <w:szCs w:val="21"/>
        </w:rPr>
        <w:tab/>
      </w:r>
      <w:r w:rsidR="004A095E">
        <w:rPr>
          <w:rFonts w:ascii="Garamond" w:hAnsi="Garamond" w:cs="Tahoma"/>
          <w:w w:val="104"/>
          <w:sz w:val="22"/>
          <w:szCs w:val="21"/>
        </w:rPr>
        <w:tab/>
      </w:r>
      <w:r w:rsidR="004A095E">
        <w:rPr>
          <w:rFonts w:ascii="Garamond" w:hAnsi="Garamond" w:cs="Tahoma"/>
          <w:w w:val="104"/>
          <w:sz w:val="22"/>
          <w:szCs w:val="21"/>
        </w:rPr>
        <w:tab/>
      </w:r>
      <w:r w:rsidR="004A095E">
        <w:rPr>
          <w:rFonts w:ascii="Garamond" w:hAnsi="Garamond" w:cs="Tahoma"/>
          <w:w w:val="104"/>
          <w:sz w:val="22"/>
          <w:szCs w:val="21"/>
        </w:rPr>
        <w:tab/>
      </w:r>
      <w:r w:rsidR="003A21ED" w:rsidRPr="00FE1237">
        <w:rPr>
          <w:rFonts w:ascii="Garamond" w:hAnsi="Garamond" w:cs="Tahoma"/>
          <w:w w:val="104"/>
          <w:sz w:val="22"/>
          <w:szCs w:val="21"/>
        </w:rPr>
        <w:t>(MAR 2015-JUN 2015</w:t>
      </w:r>
      <w:r w:rsidRPr="00115FAD">
        <w:rPr>
          <w:rFonts w:ascii="Garamond" w:hAnsi="Garamond" w:cs="Tahoma"/>
          <w:w w:val="104"/>
          <w:sz w:val="22"/>
          <w:szCs w:val="21"/>
        </w:rPr>
        <w:t>)</w:t>
      </w:r>
    </w:p>
    <w:p w14:paraId="6E4312F7" w14:textId="21BD06A8" w:rsidR="003A21ED" w:rsidRPr="004A4FF8" w:rsidRDefault="004A4FF8" w:rsidP="004A4FF8">
      <w:pPr>
        <w:ind w:left="720"/>
        <w:rPr>
          <w:rFonts w:ascii="Garamond" w:hAnsi="Garamond" w:cs="Tahoma"/>
          <w:b/>
          <w:w w:val="104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>•</w:t>
      </w:r>
      <w:r>
        <w:rPr>
          <w:rFonts w:ascii="Garamond" w:hAnsi="Garamond" w:cs="Tahoma"/>
          <w:w w:val="137"/>
          <w:sz w:val="22"/>
          <w:szCs w:val="21"/>
        </w:rPr>
        <w:t xml:space="preserve"> </w:t>
      </w:r>
      <w:r>
        <w:rPr>
          <w:rFonts w:ascii="Garamond" w:hAnsi="Garamond" w:cs="Tahoma"/>
          <w:w w:val="104"/>
          <w:sz w:val="22"/>
          <w:szCs w:val="21"/>
        </w:rPr>
        <w:t xml:space="preserve">Used Word Press for developing the website on </w:t>
      </w:r>
      <w:r w:rsidR="003A21ED" w:rsidRPr="00FE1237">
        <w:rPr>
          <w:rFonts w:ascii="Garamond" w:hAnsi="Garamond" w:cs="Tahoma"/>
          <w:w w:val="104"/>
          <w:sz w:val="22"/>
          <w:szCs w:val="21"/>
        </w:rPr>
        <w:t>a consulting project</w:t>
      </w:r>
      <w:r w:rsidR="00F8694E">
        <w:rPr>
          <w:rFonts w:ascii="Garamond" w:hAnsi="Garamond" w:cs="Tahoma"/>
          <w:w w:val="104"/>
          <w:sz w:val="22"/>
          <w:szCs w:val="21"/>
        </w:rPr>
        <w:t xml:space="preserve"> </w:t>
      </w:r>
      <w:r>
        <w:rPr>
          <w:rFonts w:ascii="Garamond" w:hAnsi="Garamond" w:cs="Tahoma"/>
          <w:w w:val="104"/>
          <w:sz w:val="22"/>
          <w:szCs w:val="21"/>
        </w:rPr>
        <w:t>also used</w:t>
      </w:r>
      <w:r w:rsidR="005D4165">
        <w:rPr>
          <w:rFonts w:ascii="Garamond" w:hAnsi="Garamond" w:cs="Tahoma"/>
          <w:w w:val="104"/>
          <w:sz w:val="22"/>
          <w:szCs w:val="21"/>
        </w:rPr>
        <w:t xml:space="preserve"> HTML,</w:t>
      </w:r>
      <w:r w:rsidR="0059168C">
        <w:rPr>
          <w:rFonts w:ascii="Garamond" w:hAnsi="Garamond" w:cs="Tahoma"/>
          <w:w w:val="104"/>
          <w:sz w:val="22"/>
          <w:szCs w:val="21"/>
        </w:rPr>
        <w:t xml:space="preserve"> </w:t>
      </w:r>
      <w:r w:rsidR="005D4165">
        <w:rPr>
          <w:rFonts w:ascii="Garamond" w:hAnsi="Garamond" w:cs="Tahoma"/>
          <w:w w:val="104"/>
          <w:sz w:val="22"/>
          <w:szCs w:val="21"/>
        </w:rPr>
        <w:t>CSS</w:t>
      </w:r>
      <w:r w:rsidR="00F8694E">
        <w:rPr>
          <w:rFonts w:ascii="Garamond" w:hAnsi="Garamond" w:cs="Tahoma"/>
          <w:w w:val="104"/>
          <w:sz w:val="22"/>
          <w:szCs w:val="21"/>
        </w:rPr>
        <w:t>, JavaScript</w:t>
      </w:r>
      <w:r w:rsidR="005D4165">
        <w:rPr>
          <w:rFonts w:ascii="Garamond" w:hAnsi="Garamond" w:cs="Tahoma"/>
          <w:w w:val="104"/>
          <w:sz w:val="22"/>
          <w:szCs w:val="21"/>
        </w:rPr>
        <w:t xml:space="preserve"> and </w:t>
      </w:r>
      <w:r>
        <w:rPr>
          <w:rFonts w:ascii="Garamond" w:hAnsi="Garamond" w:cs="Tahoma"/>
          <w:w w:val="104"/>
          <w:sz w:val="22"/>
          <w:szCs w:val="21"/>
        </w:rPr>
        <w:t xml:space="preserve">     </w:t>
      </w:r>
      <w:r w:rsidR="00886FE9">
        <w:rPr>
          <w:rFonts w:ascii="Garamond" w:hAnsi="Garamond" w:cs="Tahoma"/>
          <w:w w:val="104"/>
          <w:sz w:val="22"/>
          <w:szCs w:val="21"/>
        </w:rPr>
        <w:t xml:space="preserve">      </w:t>
      </w:r>
      <w:r w:rsidR="005D4165">
        <w:rPr>
          <w:rFonts w:ascii="Garamond" w:hAnsi="Garamond" w:cs="Tahoma"/>
          <w:w w:val="104"/>
          <w:sz w:val="22"/>
          <w:szCs w:val="21"/>
        </w:rPr>
        <w:t>MySQL</w:t>
      </w:r>
      <w:r w:rsidR="003A21ED" w:rsidRPr="00FE1237">
        <w:rPr>
          <w:rFonts w:ascii="Garamond" w:hAnsi="Garamond" w:cs="Tahoma"/>
          <w:w w:val="104"/>
          <w:sz w:val="22"/>
          <w:szCs w:val="21"/>
        </w:rPr>
        <w:t xml:space="preserve"> for Entertainment Industry Portal for potential talents.</w:t>
      </w:r>
      <w:r w:rsidR="005D4165">
        <w:rPr>
          <w:rFonts w:ascii="Garamond" w:hAnsi="Garamond" w:cs="Tahoma"/>
          <w:w w:val="104"/>
          <w:sz w:val="22"/>
          <w:szCs w:val="21"/>
        </w:rPr>
        <w:t xml:space="preserve"> </w:t>
      </w:r>
      <w:r w:rsidR="00115FAD">
        <w:rPr>
          <w:rFonts w:ascii="Garamond" w:hAnsi="Garamond" w:cs="Tahoma"/>
          <w:w w:val="104"/>
          <w:sz w:val="22"/>
          <w:szCs w:val="21"/>
        </w:rPr>
        <w:t>Enables talented artists t</w:t>
      </w:r>
      <w:r w:rsidR="005D4165">
        <w:rPr>
          <w:rFonts w:ascii="Garamond" w:hAnsi="Garamond" w:cs="Tahoma"/>
          <w:w w:val="104"/>
          <w:sz w:val="22"/>
          <w:szCs w:val="21"/>
        </w:rPr>
        <w:t xml:space="preserve">o </w:t>
      </w:r>
      <w:r w:rsidR="00115FAD">
        <w:rPr>
          <w:rFonts w:ascii="Garamond" w:hAnsi="Garamond" w:cs="Tahoma"/>
          <w:w w:val="104"/>
          <w:sz w:val="22"/>
          <w:szCs w:val="21"/>
        </w:rPr>
        <w:t xml:space="preserve">register on </w:t>
      </w:r>
      <w:r w:rsidR="003A21ED" w:rsidRPr="00FE1237">
        <w:rPr>
          <w:rFonts w:ascii="Garamond" w:hAnsi="Garamond" w:cs="Tahoma"/>
          <w:w w:val="104"/>
          <w:sz w:val="22"/>
          <w:szCs w:val="21"/>
        </w:rPr>
        <w:t xml:space="preserve">portal </w:t>
      </w:r>
      <w:r w:rsidR="00115FAD">
        <w:rPr>
          <w:rFonts w:ascii="Garamond" w:hAnsi="Garamond" w:cs="Tahoma"/>
          <w:w w:val="104"/>
          <w:sz w:val="22"/>
          <w:szCs w:val="21"/>
        </w:rPr>
        <w:t>for selection to entertainment opportunities.</w:t>
      </w:r>
      <w:bookmarkStart w:id="0" w:name="_GoBack"/>
      <w:bookmarkEnd w:id="0"/>
    </w:p>
    <w:p w14:paraId="2ED29B25" w14:textId="4B5F8E78" w:rsidR="00890648" w:rsidRPr="00FE1237" w:rsidRDefault="00890648" w:rsidP="005D4165">
      <w:pPr>
        <w:ind w:left="720"/>
        <w:rPr>
          <w:rFonts w:ascii="Garamond" w:hAnsi="Garamond" w:cs="Tahoma"/>
          <w:w w:val="104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 xml:space="preserve">• </w:t>
      </w:r>
      <w:r>
        <w:rPr>
          <w:rFonts w:ascii="Garamond" w:hAnsi="Garamond" w:cs="Tahoma"/>
          <w:sz w:val="22"/>
          <w:szCs w:val="21"/>
        </w:rPr>
        <w:t>Worked with JVM and cloud infrastructure and Creating databases using Python,</w:t>
      </w:r>
      <w:r w:rsidR="00374C5F">
        <w:rPr>
          <w:rFonts w:ascii="Garamond" w:hAnsi="Garamond" w:cs="Tahoma"/>
          <w:sz w:val="22"/>
          <w:szCs w:val="21"/>
        </w:rPr>
        <w:t xml:space="preserve"> </w:t>
      </w:r>
      <w:r>
        <w:rPr>
          <w:rFonts w:ascii="Garamond" w:hAnsi="Garamond" w:cs="Tahoma"/>
          <w:sz w:val="22"/>
          <w:szCs w:val="21"/>
        </w:rPr>
        <w:t>MySQL.</w:t>
      </w:r>
    </w:p>
    <w:p w14:paraId="1E3B8D56" w14:textId="0A7336DD" w:rsidR="003A596C" w:rsidRPr="004A095E" w:rsidRDefault="00C948F7" w:rsidP="004A095E">
      <w:pPr>
        <w:rPr>
          <w:rFonts w:ascii="Garamond" w:hAnsi="Garamond" w:cs="Tahoma"/>
          <w:b/>
          <w:w w:val="104"/>
          <w:sz w:val="22"/>
          <w:szCs w:val="21"/>
        </w:rPr>
      </w:pPr>
      <w:r>
        <w:rPr>
          <w:rFonts w:ascii="Garamond" w:hAnsi="Garamond" w:cs="Tahoma"/>
          <w:b/>
          <w:spacing w:val="1"/>
          <w:sz w:val="24"/>
          <w:szCs w:val="21"/>
        </w:rPr>
        <w:t>Project Team Leader</w:t>
      </w:r>
      <w:r w:rsidR="008E7D6B" w:rsidRPr="004A095E">
        <w:rPr>
          <w:rFonts w:ascii="Garamond" w:hAnsi="Garamond" w:cs="Tahoma"/>
          <w:b/>
          <w:spacing w:val="1"/>
          <w:sz w:val="24"/>
          <w:szCs w:val="21"/>
        </w:rPr>
        <w:t>,</w:t>
      </w:r>
      <w:r w:rsidR="004A095E">
        <w:rPr>
          <w:rFonts w:ascii="Garamond" w:hAnsi="Garamond" w:cs="Tahoma"/>
          <w:b/>
          <w:spacing w:val="1"/>
          <w:sz w:val="24"/>
          <w:szCs w:val="21"/>
        </w:rPr>
        <w:t xml:space="preserve"> </w:t>
      </w:r>
      <w:r w:rsidR="005F0801" w:rsidRPr="004A095E">
        <w:rPr>
          <w:rFonts w:ascii="Garamond" w:hAnsi="Garamond" w:cs="Tahoma"/>
          <w:b/>
          <w:spacing w:val="1"/>
          <w:sz w:val="24"/>
          <w:szCs w:val="21"/>
        </w:rPr>
        <w:t>Sales</w:t>
      </w:r>
      <w:r w:rsidR="00C73A94" w:rsidRPr="004A095E">
        <w:rPr>
          <w:rFonts w:ascii="Garamond" w:hAnsi="Garamond" w:cs="Tahoma"/>
          <w:b/>
          <w:spacing w:val="1"/>
          <w:sz w:val="24"/>
          <w:szCs w:val="21"/>
        </w:rPr>
        <w:t xml:space="preserve"> &amp; Management</w:t>
      </w:r>
      <w:r w:rsidR="00AA67D5" w:rsidRPr="004A095E">
        <w:rPr>
          <w:rFonts w:ascii="Garamond" w:hAnsi="Garamond" w:cs="Tahoma"/>
          <w:b/>
          <w:spacing w:val="1"/>
          <w:sz w:val="24"/>
          <w:szCs w:val="21"/>
        </w:rPr>
        <w:t xml:space="preserve"> Tracking P</w:t>
      </w:r>
      <w:r w:rsidR="00513EFC" w:rsidRPr="004A095E">
        <w:rPr>
          <w:rFonts w:ascii="Garamond" w:hAnsi="Garamond" w:cs="Tahoma"/>
          <w:b/>
          <w:spacing w:val="1"/>
          <w:sz w:val="24"/>
          <w:szCs w:val="21"/>
        </w:rPr>
        <w:t>roject</w:t>
      </w:r>
      <w:r w:rsidR="004A095E">
        <w:rPr>
          <w:rFonts w:ascii="Garamond" w:hAnsi="Garamond" w:cs="Tahoma"/>
          <w:b/>
          <w:spacing w:val="1"/>
          <w:sz w:val="24"/>
          <w:szCs w:val="21"/>
        </w:rPr>
        <w:t>, CSULA</w:t>
      </w:r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4A095E">
        <w:rPr>
          <w:rFonts w:ascii="Garamond" w:hAnsi="Garamond" w:cs="Tahoma"/>
          <w:b/>
          <w:spacing w:val="1"/>
          <w:sz w:val="22"/>
          <w:szCs w:val="21"/>
        </w:rPr>
        <w:tab/>
      </w:r>
      <w:r w:rsidR="004A095E">
        <w:rPr>
          <w:rFonts w:ascii="Garamond" w:hAnsi="Garamond" w:cs="Tahoma"/>
          <w:b/>
          <w:spacing w:val="1"/>
          <w:sz w:val="22"/>
          <w:szCs w:val="21"/>
        </w:rPr>
        <w:tab/>
        <w:t xml:space="preserve"> </w:t>
      </w:r>
      <w:r w:rsidR="00492683" w:rsidRPr="00FE1237">
        <w:rPr>
          <w:rFonts w:ascii="Garamond" w:hAnsi="Garamond" w:cs="Tahoma"/>
          <w:spacing w:val="1"/>
          <w:sz w:val="22"/>
          <w:szCs w:val="21"/>
        </w:rPr>
        <w:t xml:space="preserve">(JAN 2015-MAR </w:t>
      </w:r>
      <w:r w:rsidR="00604C8F" w:rsidRPr="00FE1237">
        <w:rPr>
          <w:rFonts w:ascii="Garamond" w:hAnsi="Garamond" w:cs="Tahoma"/>
          <w:spacing w:val="1"/>
          <w:sz w:val="22"/>
          <w:szCs w:val="21"/>
        </w:rPr>
        <w:t>2015</w:t>
      </w:r>
      <w:r w:rsidR="00C07615" w:rsidRPr="00FE1237">
        <w:rPr>
          <w:rFonts w:ascii="Garamond" w:hAnsi="Garamond" w:cs="Tahoma"/>
          <w:spacing w:val="1"/>
          <w:sz w:val="22"/>
          <w:szCs w:val="21"/>
        </w:rPr>
        <w:t>)</w:t>
      </w:r>
      <w:r w:rsidR="00C07615" w:rsidRPr="00FE1237">
        <w:rPr>
          <w:rFonts w:ascii="Garamond" w:hAnsi="Garamond" w:cs="Tahoma"/>
          <w:b/>
          <w:spacing w:val="1"/>
          <w:sz w:val="22"/>
          <w:szCs w:val="21"/>
        </w:rPr>
        <w:t xml:space="preserve">  </w:t>
      </w:r>
      <w:r w:rsidR="00C07615" w:rsidRPr="00FE1237">
        <w:rPr>
          <w:rFonts w:ascii="Garamond" w:hAnsi="Garamond" w:cs="Tahoma"/>
          <w:spacing w:val="1"/>
          <w:sz w:val="22"/>
          <w:szCs w:val="21"/>
        </w:rPr>
        <w:t xml:space="preserve"> </w:t>
      </w:r>
      <w:r w:rsidR="00C07615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                                                   </w:t>
      </w:r>
    </w:p>
    <w:p w14:paraId="6DA9DC9A" w14:textId="77777777" w:rsidR="00BF5264" w:rsidRPr="00FE1237" w:rsidRDefault="00DB3D8E" w:rsidP="00DB3D8E">
      <w:pPr>
        <w:tabs>
          <w:tab w:val="left" w:pos="9750"/>
        </w:tabs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</w:t>
      </w:r>
      <w:r w:rsidR="003A596C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3A596C" w:rsidRPr="00FE1237">
        <w:rPr>
          <w:rFonts w:ascii="Garamond" w:hAnsi="Garamond" w:cs="Tahoma"/>
          <w:w w:val="137"/>
          <w:sz w:val="22"/>
          <w:szCs w:val="21"/>
        </w:rPr>
        <w:t xml:space="preserve">• </w:t>
      </w:r>
      <w:r w:rsidR="008E7D6B" w:rsidRPr="00FE1237">
        <w:rPr>
          <w:rFonts w:ascii="Garamond" w:hAnsi="Garamond" w:cs="Tahoma"/>
          <w:spacing w:val="1"/>
          <w:sz w:val="22"/>
          <w:szCs w:val="21"/>
        </w:rPr>
        <w:t>Applied business i</w:t>
      </w:r>
      <w:r w:rsidR="003A596C" w:rsidRPr="00FE1237">
        <w:rPr>
          <w:rFonts w:ascii="Garamond" w:hAnsi="Garamond" w:cs="Tahoma"/>
          <w:spacing w:val="1"/>
          <w:sz w:val="22"/>
          <w:szCs w:val="21"/>
        </w:rPr>
        <w:t>ntelligence too</w:t>
      </w:r>
      <w:r w:rsidR="000E5416" w:rsidRPr="00FE1237">
        <w:rPr>
          <w:rFonts w:ascii="Garamond" w:hAnsi="Garamond" w:cs="Tahoma"/>
          <w:spacing w:val="1"/>
          <w:sz w:val="22"/>
          <w:szCs w:val="21"/>
        </w:rPr>
        <w:t>l</w:t>
      </w:r>
      <w:r w:rsidR="003A596C" w:rsidRPr="00FE1237">
        <w:rPr>
          <w:rFonts w:ascii="Garamond" w:hAnsi="Garamond" w:cs="Tahoma"/>
          <w:spacing w:val="1"/>
          <w:sz w:val="22"/>
          <w:szCs w:val="21"/>
        </w:rPr>
        <w:t xml:space="preserve">s like Tableau </w:t>
      </w:r>
      <w:r w:rsidR="008E7D6B" w:rsidRPr="00FE1237">
        <w:rPr>
          <w:rFonts w:ascii="Garamond" w:hAnsi="Garamond" w:cs="Tahoma"/>
          <w:spacing w:val="1"/>
          <w:sz w:val="22"/>
          <w:szCs w:val="21"/>
        </w:rPr>
        <w:t>to track sales demand by region.</w:t>
      </w:r>
    </w:p>
    <w:p w14:paraId="28810146" w14:textId="77777777" w:rsidR="003C0AB4" w:rsidRPr="00FE1237" w:rsidRDefault="00DB3D8E" w:rsidP="00DB3D8E">
      <w:pPr>
        <w:tabs>
          <w:tab w:val="left" w:pos="9750"/>
        </w:tabs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 xml:space="preserve">     </w:t>
      </w:r>
      <w:r w:rsidR="000E5416" w:rsidRPr="00FE1237">
        <w:rPr>
          <w:rFonts w:ascii="Garamond" w:hAnsi="Garamond" w:cs="Tahoma"/>
          <w:w w:val="137"/>
          <w:sz w:val="22"/>
          <w:szCs w:val="21"/>
        </w:rPr>
        <w:t xml:space="preserve">• </w:t>
      </w:r>
      <w:r w:rsidR="008E7D6B" w:rsidRPr="00FE1237">
        <w:rPr>
          <w:rFonts w:ascii="Garamond" w:hAnsi="Garamond" w:cs="Tahoma"/>
          <w:spacing w:val="1"/>
          <w:sz w:val="22"/>
          <w:szCs w:val="21"/>
        </w:rPr>
        <w:t>Used</w:t>
      </w:r>
      <w:r w:rsidR="000E5416" w:rsidRPr="00FE1237">
        <w:rPr>
          <w:rFonts w:ascii="Garamond" w:hAnsi="Garamond" w:cs="Tahoma"/>
          <w:spacing w:val="1"/>
          <w:sz w:val="22"/>
          <w:szCs w:val="21"/>
        </w:rPr>
        <w:t xml:space="preserve"> JDBC &amp; SQL for data retrieval for development of the analysis dashboard</w:t>
      </w:r>
    </w:p>
    <w:p w14:paraId="781AA1AF" w14:textId="77777777" w:rsidR="0013771C" w:rsidRPr="00FE1237" w:rsidRDefault="00DB3D8E" w:rsidP="004A095E">
      <w:pPr>
        <w:tabs>
          <w:tab w:val="left" w:pos="9750"/>
        </w:tabs>
        <w:rPr>
          <w:rFonts w:ascii="Garamond" w:hAnsi="Garamond" w:cs="Tahoma"/>
          <w:spacing w:val="1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 xml:space="preserve">    </w:t>
      </w:r>
      <w:r w:rsidR="003C0AB4" w:rsidRPr="00FE1237">
        <w:rPr>
          <w:rFonts w:ascii="Garamond" w:hAnsi="Garamond" w:cs="Tahoma"/>
          <w:w w:val="137"/>
          <w:sz w:val="22"/>
          <w:szCs w:val="21"/>
        </w:rPr>
        <w:t xml:space="preserve"> •</w:t>
      </w:r>
      <w:r w:rsidR="00124C33">
        <w:rPr>
          <w:rFonts w:ascii="Garamond" w:hAnsi="Garamond" w:cs="Tahoma"/>
          <w:spacing w:val="1"/>
          <w:sz w:val="22"/>
          <w:szCs w:val="21"/>
        </w:rPr>
        <w:t xml:space="preserve"> Used HTML, CSS and JavaScript</w:t>
      </w:r>
      <w:r w:rsidR="003C0AB4" w:rsidRPr="00FE1237">
        <w:rPr>
          <w:rFonts w:ascii="Garamond" w:hAnsi="Garamond" w:cs="Tahoma"/>
          <w:spacing w:val="1"/>
          <w:sz w:val="22"/>
          <w:szCs w:val="21"/>
        </w:rPr>
        <w:t xml:space="preserve"> for the front end site development</w:t>
      </w:r>
      <w:r w:rsidR="003A21ED" w:rsidRPr="00FE1237">
        <w:rPr>
          <w:rFonts w:ascii="Garamond" w:hAnsi="Garamond" w:cs="Tahoma"/>
          <w:spacing w:val="1"/>
          <w:sz w:val="22"/>
          <w:szCs w:val="21"/>
        </w:rPr>
        <w:t xml:space="preserve"> and MYSQL as database.</w:t>
      </w:r>
    </w:p>
    <w:p w14:paraId="30B9ACD0" w14:textId="77777777" w:rsidR="005F0801" w:rsidRPr="00FE1237" w:rsidRDefault="00513EFC" w:rsidP="00667D6C">
      <w:pPr>
        <w:tabs>
          <w:tab w:val="left" w:pos="9750"/>
        </w:tabs>
        <w:spacing w:before="83"/>
        <w:rPr>
          <w:rFonts w:ascii="Garamond" w:hAnsi="Garamond" w:cs="Tahoma"/>
          <w:b/>
          <w:spacing w:val="1"/>
          <w:sz w:val="22"/>
          <w:szCs w:val="21"/>
        </w:rPr>
      </w:pPr>
      <w:r w:rsidRPr="004A095E">
        <w:rPr>
          <w:rFonts w:ascii="Garamond" w:hAnsi="Garamond" w:cs="Tahoma"/>
          <w:b/>
          <w:spacing w:val="2"/>
          <w:sz w:val="24"/>
          <w:szCs w:val="21"/>
        </w:rPr>
        <w:t xml:space="preserve">Group Leader, </w:t>
      </w:r>
      <w:r w:rsidR="005F0801" w:rsidRPr="004A095E">
        <w:rPr>
          <w:rFonts w:ascii="Garamond" w:hAnsi="Garamond" w:cs="Tahoma"/>
          <w:b/>
          <w:spacing w:val="2"/>
          <w:sz w:val="24"/>
          <w:szCs w:val="21"/>
        </w:rPr>
        <w:t>M</w:t>
      </w:r>
      <w:r w:rsidR="005F0801" w:rsidRPr="004A095E">
        <w:rPr>
          <w:rFonts w:ascii="Garamond" w:hAnsi="Garamond" w:cs="Tahoma"/>
          <w:b/>
          <w:spacing w:val="1"/>
          <w:sz w:val="24"/>
          <w:szCs w:val="21"/>
        </w:rPr>
        <w:t>anage</w:t>
      </w:r>
      <w:r w:rsidR="005F0801" w:rsidRPr="004A095E">
        <w:rPr>
          <w:rFonts w:ascii="Garamond" w:hAnsi="Garamond" w:cs="Tahoma"/>
          <w:b/>
          <w:spacing w:val="2"/>
          <w:sz w:val="24"/>
          <w:szCs w:val="21"/>
        </w:rPr>
        <w:t>m</w:t>
      </w:r>
      <w:r w:rsidR="005F0801" w:rsidRPr="004A095E">
        <w:rPr>
          <w:rFonts w:ascii="Garamond" w:hAnsi="Garamond" w:cs="Tahoma"/>
          <w:b/>
          <w:spacing w:val="1"/>
          <w:sz w:val="24"/>
          <w:szCs w:val="21"/>
        </w:rPr>
        <w:t>en</w:t>
      </w:r>
      <w:r w:rsidR="005F0801" w:rsidRPr="004A095E">
        <w:rPr>
          <w:rFonts w:ascii="Garamond" w:hAnsi="Garamond" w:cs="Tahoma"/>
          <w:b/>
          <w:sz w:val="24"/>
          <w:szCs w:val="21"/>
        </w:rPr>
        <w:t>t</w:t>
      </w:r>
      <w:r w:rsidR="005F0801" w:rsidRPr="004A095E">
        <w:rPr>
          <w:rFonts w:ascii="Garamond" w:hAnsi="Garamond" w:cs="Tahoma"/>
          <w:b/>
          <w:spacing w:val="41"/>
          <w:sz w:val="24"/>
          <w:szCs w:val="21"/>
        </w:rPr>
        <w:t xml:space="preserve"> </w:t>
      </w:r>
      <w:r w:rsidR="008E7D6B" w:rsidRPr="004A095E">
        <w:rPr>
          <w:rFonts w:ascii="Garamond" w:hAnsi="Garamond" w:cs="Tahoma"/>
          <w:b/>
          <w:spacing w:val="1"/>
          <w:sz w:val="24"/>
          <w:szCs w:val="21"/>
        </w:rPr>
        <w:t>F</w:t>
      </w:r>
      <w:r w:rsidR="005F0801" w:rsidRPr="004A095E">
        <w:rPr>
          <w:rFonts w:ascii="Garamond" w:hAnsi="Garamond" w:cs="Tahoma"/>
          <w:b/>
          <w:spacing w:val="1"/>
          <w:sz w:val="24"/>
          <w:szCs w:val="21"/>
        </w:rPr>
        <w:t>actor</w:t>
      </w:r>
      <w:r w:rsidR="00A2299A">
        <w:rPr>
          <w:rFonts w:ascii="Garamond" w:hAnsi="Garamond" w:cs="Tahoma"/>
          <w:b/>
          <w:sz w:val="24"/>
          <w:szCs w:val="21"/>
        </w:rPr>
        <w:t xml:space="preserve"> Analysis</w:t>
      </w:r>
      <w:r w:rsidR="005F0801" w:rsidRPr="004A095E">
        <w:rPr>
          <w:rFonts w:ascii="Garamond" w:hAnsi="Garamond" w:cs="Tahoma"/>
          <w:b/>
          <w:spacing w:val="24"/>
          <w:sz w:val="24"/>
          <w:szCs w:val="21"/>
        </w:rPr>
        <w:t xml:space="preserve"> </w:t>
      </w:r>
      <w:r w:rsidR="008E7D6B" w:rsidRPr="004A095E">
        <w:rPr>
          <w:rFonts w:ascii="Garamond" w:hAnsi="Garamond" w:cs="Tahoma"/>
          <w:b/>
          <w:spacing w:val="1"/>
          <w:sz w:val="24"/>
          <w:szCs w:val="21"/>
        </w:rPr>
        <w:t>f</w:t>
      </w:r>
      <w:r w:rsidR="005F0801" w:rsidRPr="004A095E">
        <w:rPr>
          <w:rFonts w:ascii="Garamond" w:hAnsi="Garamond" w:cs="Tahoma"/>
          <w:b/>
          <w:spacing w:val="1"/>
          <w:sz w:val="24"/>
          <w:szCs w:val="21"/>
        </w:rPr>
        <w:t>o</w:t>
      </w:r>
      <w:r w:rsidR="005F0801" w:rsidRPr="004A095E">
        <w:rPr>
          <w:rFonts w:ascii="Garamond" w:hAnsi="Garamond" w:cs="Tahoma"/>
          <w:b/>
          <w:sz w:val="24"/>
          <w:szCs w:val="21"/>
        </w:rPr>
        <w:t>r</w:t>
      </w:r>
      <w:r w:rsidR="005F0801" w:rsidRPr="004A095E">
        <w:rPr>
          <w:rFonts w:ascii="Garamond" w:hAnsi="Garamond" w:cs="Tahoma"/>
          <w:b/>
          <w:spacing w:val="13"/>
          <w:sz w:val="24"/>
          <w:szCs w:val="21"/>
        </w:rPr>
        <w:t xml:space="preserve"> </w:t>
      </w:r>
      <w:r w:rsidR="00A2299A">
        <w:rPr>
          <w:rFonts w:ascii="Garamond" w:hAnsi="Garamond" w:cs="Tahoma"/>
          <w:b/>
          <w:spacing w:val="2"/>
          <w:sz w:val="24"/>
          <w:szCs w:val="21"/>
        </w:rPr>
        <w:t>DMRC</w:t>
      </w:r>
      <w:r w:rsidR="00A2299A">
        <w:rPr>
          <w:rFonts w:ascii="Garamond" w:hAnsi="Garamond" w:cs="Tahoma"/>
          <w:b/>
          <w:spacing w:val="40"/>
          <w:sz w:val="24"/>
          <w:szCs w:val="21"/>
        </w:rPr>
        <w:t xml:space="preserve">, </w:t>
      </w:r>
      <w:r w:rsidR="004A095E" w:rsidRPr="004A095E">
        <w:rPr>
          <w:rFonts w:ascii="Garamond" w:hAnsi="Garamond" w:cs="Tahoma"/>
          <w:b/>
          <w:spacing w:val="1"/>
          <w:sz w:val="24"/>
          <w:szCs w:val="21"/>
        </w:rPr>
        <w:t>CSULA</w:t>
      </w:r>
      <w:r w:rsidR="00B61B54" w:rsidRPr="00FE1237">
        <w:rPr>
          <w:rFonts w:ascii="Garamond" w:hAnsi="Garamond" w:cs="Tahoma"/>
          <w:b/>
          <w:spacing w:val="1"/>
          <w:sz w:val="22"/>
          <w:szCs w:val="21"/>
        </w:rPr>
        <w:t xml:space="preserve"> </w:t>
      </w:r>
      <w:r w:rsidR="00013396" w:rsidRPr="00FE1237">
        <w:rPr>
          <w:rFonts w:ascii="Garamond" w:hAnsi="Garamond" w:cs="Tahoma"/>
          <w:b/>
          <w:spacing w:val="1"/>
          <w:sz w:val="22"/>
          <w:szCs w:val="21"/>
        </w:rPr>
        <w:t xml:space="preserve">  </w:t>
      </w:r>
      <w:r w:rsidR="00A2299A">
        <w:rPr>
          <w:rFonts w:ascii="Garamond" w:hAnsi="Garamond" w:cs="Tahoma"/>
          <w:b/>
          <w:spacing w:val="1"/>
          <w:sz w:val="22"/>
          <w:szCs w:val="21"/>
        </w:rPr>
        <w:t xml:space="preserve">                           </w:t>
      </w:r>
      <w:proofErr w:type="gramStart"/>
      <w:r w:rsidR="00A2299A">
        <w:rPr>
          <w:rFonts w:ascii="Garamond" w:hAnsi="Garamond" w:cs="Tahoma"/>
          <w:b/>
          <w:spacing w:val="1"/>
          <w:sz w:val="22"/>
          <w:szCs w:val="21"/>
        </w:rPr>
        <w:t xml:space="preserve">   </w:t>
      </w:r>
      <w:r w:rsidR="00A2299A" w:rsidRPr="00FE1237">
        <w:rPr>
          <w:rFonts w:ascii="Garamond" w:hAnsi="Garamond" w:cs="Tahoma"/>
          <w:spacing w:val="1"/>
          <w:sz w:val="22"/>
          <w:szCs w:val="21"/>
        </w:rPr>
        <w:t>(</w:t>
      </w:r>
      <w:proofErr w:type="gramEnd"/>
      <w:r w:rsidR="00A2299A" w:rsidRPr="00FE1237">
        <w:rPr>
          <w:rFonts w:ascii="Garamond" w:hAnsi="Garamond" w:cs="Tahoma"/>
          <w:spacing w:val="2"/>
          <w:sz w:val="22"/>
          <w:szCs w:val="21"/>
        </w:rPr>
        <w:t>SEP 2014</w:t>
      </w:r>
      <w:r w:rsidR="00A2299A" w:rsidRPr="00FE1237">
        <w:rPr>
          <w:rFonts w:ascii="Garamond" w:hAnsi="Garamond" w:cs="Tahoma"/>
          <w:spacing w:val="19"/>
          <w:sz w:val="22"/>
          <w:szCs w:val="21"/>
        </w:rPr>
        <w:t>-</w:t>
      </w:r>
      <w:r w:rsidR="00A2299A" w:rsidRPr="00FE1237">
        <w:rPr>
          <w:rFonts w:ascii="Garamond" w:hAnsi="Garamond" w:cs="Tahoma"/>
          <w:spacing w:val="2"/>
          <w:sz w:val="22"/>
          <w:szCs w:val="21"/>
        </w:rPr>
        <w:t>D</w:t>
      </w:r>
      <w:r w:rsidR="00A2299A" w:rsidRPr="00FE1237">
        <w:rPr>
          <w:rFonts w:ascii="Garamond" w:hAnsi="Garamond" w:cs="Tahoma"/>
          <w:spacing w:val="1"/>
          <w:sz w:val="22"/>
          <w:szCs w:val="21"/>
        </w:rPr>
        <w:t xml:space="preserve">EC </w:t>
      </w:r>
      <w:r w:rsidR="00A2299A" w:rsidRPr="00FE1237">
        <w:rPr>
          <w:rFonts w:ascii="Garamond" w:hAnsi="Garamond" w:cs="Tahoma"/>
          <w:sz w:val="22"/>
          <w:szCs w:val="21"/>
        </w:rPr>
        <w:t>20</w:t>
      </w:r>
      <w:r w:rsidR="00A2299A" w:rsidRPr="00FE1237">
        <w:rPr>
          <w:rFonts w:ascii="Garamond" w:hAnsi="Garamond" w:cs="Tahoma"/>
          <w:spacing w:val="1"/>
          <w:w w:val="104"/>
          <w:sz w:val="22"/>
          <w:szCs w:val="21"/>
        </w:rPr>
        <w:t>14</w:t>
      </w:r>
      <w:r w:rsidR="00A2299A" w:rsidRPr="00FE1237">
        <w:rPr>
          <w:rFonts w:ascii="Garamond" w:hAnsi="Garamond" w:cs="Tahoma"/>
          <w:w w:val="104"/>
          <w:sz w:val="22"/>
          <w:szCs w:val="21"/>
        </w:rPr>
        <w:t>)</w:t>
      </w:r>
      <w:r w:rsidR="00013396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     </w:t>
      </w:r>
      <w:r w:rsidR="00385381" w:rsidRPr="00FE1237">
        <w:rPr>
          <w:rFonts w:ascii="Garamond" w:hAnsi="Garamond" w:cs="Tahoma"/>
          <w:b/>
          <w:spacing w:val="1"/>
          <w:sz w:val="22"/>
          <w:szCs w:val="21"/>
        </w:rPr>
        <w:t xml:space="preserve">   </w:t>
      </w:r>
      <w:r w:rsidR="004A095E">
        <w:rPr>
          <w:rFonts w:ascii="Garamond" w:hAnsi="Garamond" w:cs="Tahoma"/>
          <w:b/>
          <w:spacing w:val="1"/>
          <w:sz w:val="22"/>
          <w:szCs w:val="21"/>
        </w:rPr>
        <w:t xml:space="preserve">                                                      </w:t>
      </w:r>
      <w:r w:rsidR="00A2299A">
        <w:rPr>
          <w:rFonts w:ascii="Garamond" w:hAnsi="Garamond" w:cs="Tahoma"/>
          <w:b/>
          <w:spacing w:val="1"/>
          <w:sz w:val="22"/>
          <w:szCs w:val="21"/>
        </w:rPr>
        <w:t xml:space="preserve">                             </w:t>
      </w:r>
      <w:r w:rsidR="00013396" w:rsidRPr="00FE1237">
        <w:rPr>
          <w:rFonts w:ascii="Garamond" w:hAnsi="Garamond" w:cs="Tahoma"/>
          <w:b/>
          <w:spacing w:val="1"/>
          <w:sz w:val="22"/>
          <w:szCs w:val="21"/>
        </w:rPr>
        <w:t xml:space="preserve">                                </w:t>
      </w:r>
    </w:p>
    <w:p w14:paraId="5E277350" w14:textId="77777777" w:rsidR="009342F8" w:rsidRPr="00FE1237" w:rsidRDefault="00974A67" w:rsidP="00513EFC">
      <w:pPr>
        <w:ind w:left="460"/>
        <w:rPr>
          <w:rFonts w:ascii="Garamond" w:hAnsi="Garamond" w:cs="Tahoma"/>
          <w:w w:val="104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 xml:space="preserve">• </w:t>
      </w:r>
      <w:r w:rsidR="005F0801" w:rsidRPr="00FE1237">
        <w:rPr>
          <w:rFonts w:ascii="Garamond" w:hAnsi="Garamond" w:cs="Tahoma"/>
          <w:spacing w:val="2"/>
          <w:sz w:val="22"/>
          <w:szCs w:val="21"/>
        </w:rPr>
        <w:t>A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nalyze</w:t>
      </w:r>
      <w:r w:rsidR="005F0801" w:rsidRPr="00FE1237">
        <w:rPr>
          <w:rFonts w:ascii="Garamond" w:hAnsi="Garamond" w:cs="Tahoma"/>
          <w:sz w:val="22"/>
          <w:szCs w:val="21"/>
        </w:rPr>
        <w:t>d</w:t>
      </w:r>
      <w:r w:rsidR="005F0801" w:rsidRPr="00FE1237">
        <w:rPr>
          <w:rFonts w:ascii="Garamond" w:hAnsi="Garamond" w:cs="Tahoma"/>
          <w:spacing w:val="30"/>
          <w:sz w:val="22"/>
          <w:szCs w:val="21"/>
        </w:rPr>
        <w:t xml:space="preserve"> </w:t>
      </w:r>
      <w:r w:rsidR="008E7D6B" w:rsidRPr="00FE1237">
        <w:rPr>
          <w:rFonts w:ascii="Garamond" w:hAnsi="Garamond" w:cs="Tahoma"/>
          <w:spacing w:val="2"/>
          <w:sz w:val="22"/>
          <w:szCs w:val="21"/>
        </w:rPr>
        <w:t>r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eal-ti</w:t>
      </w:r>
      <w:r w:rsidR="005F0801" w:rsidRPr="00FE1237">
        <w:rPr>
          <w:rFonts w:ascii="Garamond" w:hAnsi="Garamond" w:cs="Tahoma"/>
          <w:spacing w:val="2"/>
          <w:sz w:val="22"/>
          <w:szCs w:val="21"/>
        </w:rPr>
        <w:t>m</w:t>
      </w:r>
      <w:r w:rsidR="005F0801" w:rsidRPr="00FE1237">
        <w:rPr>
          <w:rFonts w:ascii="Garamond" w:hAnsi="Garamond" w:cs="Tahoma"/>
          <w:sz w:val="22"/>
          <w:szCs w:val="21"/>
        </w:rPr>
        <w:t>e</w:t>
      </w:r>
      <w:r w:rsidR="005F0801" w:rsidRPr="00FE1237">
        <w:rPr>
          <w:rFonts w:ascii="Garamond" w:hAnsi="Garamond" w:cs="Tahoma"/>
          <w:spacing w:val="31"/>
          <w:sz w:val="22"/>
          <w:szCs w:val="21"/>
        </w:rPr>
        <w:t xml:space="preserve"> </w:t>
      </w:r>
      <w:r w:rsidR="00B61B54" w:rsidRPr="00FE1237">
        <w:rPr>
          <w:rFonts w:ascii="Garamond" w:hAnsi="Garamond" w:cs="Tahoma"/>
          <w:spacing w:val="1"/>
          <w:sz w:val="22"/>
          <w:szCs w:val="21"/>
        </w:rPr>
        <w:t>financia</w:t>
      </w:r>
      <w:r w:rsidR="00B61B54" w:rsidRPr="00FE1237">
        <w:rPr>
          <w:rFonts w:ascii="Garamond" w:hAnsi="Garamond" w:cs="Tahoma"/>
          <w:sz w:val="22"/>
          <w:szCs w:val="21"/>
        </w:rPr>
        <w:t>l</w:t>
      </w:r>
      <w:r w:rsidR="00B61B54" w:rsidRPr="00FE1237">
        <w:rPr>
          <w:rFonts w:ascii="Garamond" w:hAnsi="Garamond" w:cs="Tahoma"/>
          <w:spacing w:val="2"/>
          <w:sz w:val="22"/>
          <w:szCs w:val="21"/>
        </w:rPr>
        <w:t xml:space="preserve"> and m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anage</w:t>
      </w:r>
      <w:r w:rsidR="005F0801" w:rsidRPr="00FE1237">
        <w:rPr>
          <w:rFonts w:ascii="Garamond" w:hAnsi="Garamond" w:cs="Tahoma"/>
          <w:spacing w:val="2"/>
          <w:sz w:val="22"/>
          <w:szCs w:val="21"/>
        </w:rPr>
        <w:t>m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en</w:t>
      </w:r>
      <w:r w:rsidR="005F0801" w:rsidRPr="00FE1237">
        <w:rPr>
          <w:rFonts w:ascii="Garamond" w:hAnsi="Garamond" w:cs="Tahoma"/>
          <w:sz w:val="22"/>
          <w:szCs w:val="21"/>
        </w:rPr>
        <w:t>t</w:t>
      </w:r>
      <w:r w:rsidR="00B61B54" w:rsidRPr="00FE1237">
        <w:rPr>
          <w:rFonts w:ascii="Garamond" w:hAnsi="Garamond" w:cs="Tahoma"/>
          <w:spacing w:val="38"/>
          <w:sz w:val="22"/>
          <w:szCs w:val="21"/>
        </w:rPr>
        <w:t xml:space="preserve"> 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practices</w:t>
      </w:r>
      <w:r w:rsidR="005F0801" w:rsidRPr="00FE1237">
        <w:rPr>
          <w:rFonts w:ascii="Garamond" w:hAnsi="Garamond" w:cs="Tahoma"/>
          <w:spacing w:val="29"/>
          <w:sz w:val="22"/>
          <w:szCs w:val="21"/>
        </w:rPr>
        <w:t xml:space="preserve"> 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an</w:t>
      </w:r>
      <w:r w:rsidR="005F0801" w:rsidRPr="00FE1237">
        <w:rPr>
          <w:rFonts w:ascii="Garamond" w:hAnsi="Garamond" w:cs="Tahoma"/>
          <w:sz w:val="22"/>
          <w:szCs w:val="21"/>
        </w:rPr>
        <w:t>d</w:t>
      </w:r>
      <w:r w:rsidR="00B61B54" w:rsidRPr="00FE1237">
        <w:rPr>
          <w:rFonts w:ascii="Garamond" w:hAnsi="Garamond" w:cs="Tahoma"/>
          <w:spacing w:val="14"/>
          <w:sz w:val="22"/>
          <w:szCs w:val="21"/>
        </w:rPr>
        <w:t xml:space="preserve"> </w:t>
      </w:r>
      <w:r w:rsidR="00B61B54" w:rsidRPr="00FE1237">
        <w:rPr>
          <w:rFonts w:ascii="Garamond" w:hAnsi="Garamond" w:cs="Tahoma"/>
          <w:spacing w:val="1"/>
          <w:sz w:val="22"/>
          <w:szCs w:val="21"/>
        </w:rPr>
        <w:t>reviewed the i</w:t>
      </w:r>
      <w:r w:rsidR="005F0801" w:rsidRPr="00FE1237">
        <w:rPr>
          <w:rFonts w:ascii="Garamond" w:hAnsi="Garamond" w:cs="Tahoma"/>
          <w:spacing w:val="2"/>
          <w:sz w:val="22"/>
          <w:szCs w:val="21"/>
        </w:rPr>
        <w:t>m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ple</w:t>
      </w:r>
      <w:r w:rsidR="005F0801" w:rsidRPr="00FE1237">
        <w:rPr>
          <w:rFonts w:ascii="Garamond" w:hAnsi="Garamond" w:cs="Tahoma"/>
          <w:spacing w:val="2"/>
          <w:sz w:val="22"/>
          <w:szCs w:val="21"/>
        </w:rPr>
        <w:t>m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entatio</w:t>
      </w:r>
      <w:r w:rsidR="005F0801" w:rsidRPr="00FE1237">
        <w:rPr>
          <w:rFonts w:ascii="Garamond" w:hAnsi="Garamond" w:cs="Tahoma"/>
          <w:sz w:val="22"/>
          <w:szCs w:val="21"/>
        </w:rPr>
        <w:t xml:space="preserve">n 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o</w:t>
      </w:r>
      <w:r w:rsidR="005F0801" w:rsidRPr="00FE1237">
        <w:rPr>
          <w:rFonts w:ascii="Garamond" w:hAnsi="Garamond" w:cs="Tahoma"/>
          <w:sz w:val="22"/>
          <w:szCs w:val="21"/>
        </w:rPr>
        <w:t>f</w:t>
      </w:r>
      <w:r w:rsidR="005F0801" w:rsidRPr="00FE1237">
        <w:rPr>
          <w:rFonts w:ascii="Garamond" w:hAnsi="Garamond" w:cs="Tahoma"/>
          <w:spacing w:val="9"/>
          <w:sz w:val="22"/>
          <w:szCs w:val="21"/>
        </w:rPr>
        <w:t xml:space="preserve"> 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ne</w:t>
      </w:r>
      <w:r w:rsidR="005F0801" w:rsidRPr="00FE1237">
        <w:rPr>
          <w:rFonts w:ascii="Garamond" w:hAnsi="Garamond" w:cs="Tahoma"/>
          <w:sz w:val="22"/>
          <w:szCs w:val="21"/>
        </w:rPr>
        <w:t>w</w:t>
      </w:r>
      <w:r w:rsidR="005F0801" w:rsidRPr="00FE1237">
        <w:rPr>
          <w:rFonts w:ascii="Garamond" w:hAnsi="Garamond" w:cs="Tahoma"/>
          <w:spacing w:val="15"/>
          <w:sz w:val="22"/>
          <w:szCs w:val="21"/>
        </w:rPr>
        <w:t xml:space="preserve"> </w:t>
      </w:r>
      <w:r w:rsidR="00B61B54" w:rsidRPr="00FE1237">
        <w:rPr>
          <w:rFonts w:ascii="Garamond" w:hAnsi="Garamond" w:cs="Tahoma"/>
          <w:spacing w:val="15"/>
          <w:sz w:val="22"/>
          <w:szCs w:val="21"/>
        </w:rPr>
        <w:t xml:space="preserve">DMRC </w:t>
      </w:r>
      <w:r w:rsidR="008E7D6B" w:rsidRPr="00FE1237">
        <w:rPr>
          <w:rFonts w:ascii="Garamond" w:hAnsi="Garamond" w:cs="Tahoma"/>
          <w:spacing w:val="1"/>
          <w:sz w:val="22"/>
          <w:szCs w:val="21"/>
        </w:rPr>
        <w:t>s</w:t>
      </w:r>
      <w:r w:rsidR="005F0801" w:rsidRPr="00FE1237">
        <w:rPr>
          <w:rFonts w:ascii="Garamond" w:hAnsi="Garamond" w:cs="Tahoma"/>
          <w:spacing w:val="1"/>
          <w:sz w:val="22"/>
          <w:szCs w:val="21"/>
        </w:rPr>
        <w:t>trategie</w:t>
      </w:r>
      <w:r w:rsidR="005F0801" w:rsidRPr="00FE1237">
        <w:rPr>
          <w:rFonts w:ascii="Garamond" w:hAnsi="Garamond" w:cs="Tahoma"/>
          <w:sz w:val="22"/>
          <w:szCs w:val="21"/>
        </w:rPr>
        <w:t>s</w:t>
      </w:r>
      <w:r w:rsidR="00B61B54" w:rsidRPr="00FE1237">
        <w:rPr>
          <w:rFonts w:ascii="Garamond" w:hAnsi="Garamond" w:cs="Tahoma"/>
          <w:w w:val="104"/>
          <w:sz w:val="22"/>
          <w:szCs w:val="21"/>
        </w:rPr>
        <w:t>.</w:t>
      </w:r>
      <w:r w:rsidR="00013396" w:rsidRPr="00FE1237">
        <w:rPr>
          <w:rFonts w:ascii="Garamond" w:hAnsi="Garamond" w:cs="Tahoma"/>
          <w:w w:val="104"/>
          <w:sz w:val="22"/>
          <w:szCs w:val="21"/>
        </w:rPr>
        <w:t xml:space="preserve"> </w:t>
      </w:r>
    </w:p>
    <w:p w14:paraId="2A7FB668" w14:textId="77777777" w:rsidR="003679D8" w:rsidRPr="00FE1237" w:rsidRDefault="003679D8" w:rsidP="00B61B54">
      <w:pPr>
        <w:ind w:left="460"/>
        <w:rPr>
          <w:rFonts w:ascii="Garamond" w:hAnsi="Garamond" w:cs="Tahoma"/>
          <w:w w:val="104"/>
          <w:sz w:val="22"/>
          <w:szCs w:val="21"/>
        </w:rPr>
      </w:pPr>
      <w:r w:rsidRPr="00FE1237">
        <w:rPr>
          <w:rFonts w:ascii="Garamond" w:hAnsi="Garamond" w:cs="Tahoma"/>
          <w:w w:val="137"/>
          <w:sz w:val="22"/>
          <w:szCs w:val="21"/>
        </w:rPr>
        <w:t xml:space="preserve">• </w:t>
      </w:r>
      <w:r w:rsidRPr="00FE1237">
        <w:rPr>
          <w:rFonts w:ascii="Garamond" w:hAnsi="Garamond" w:cs="Tahoma"/>
          <w:w w:val="104"/>
          <w:sz w:val="22"/>
          <w:szCs w:val="21"/>
        </w:rPr>
        <w:t>Analyzed map building strategies for rail track undertaken by LAPT &amp; DMRC</w:t>
      </w:r>
      <w:r w:rsidR="009342F8" w:rsidRPr="00FE1237">
        <w:rPr>
          <w:rFonts w:ascii="Garamond" w:hAnsi="Garamond" w:cs="Tahoma"/>
          <w:w w:val="104"/>
          <w:sz w:val="22"/>
          <w:szCs w:val="21"/>
        </w:rPr>
        <w:t>.</w:t>
      </w:r>
    </w:p>
    <w:p w14:paraId="00856E4E" w14:textId="77777777" w:rsidR="003679D8" w:rsidRPr="00385381" w:rsidRDefault="003679D8" w:rsidP="006A12AF">
      <w:pPr>
        <w:spacing w:before="25"/>
        <w:rPr>
          <w:rFonts w:ascii="Garamond" w:hAnsi="Garamond" w:cstheme="minorHAnsi"/>
          <w:w w:val="104"/>
          <w:sz w:val="22"/>
          <w:szCs w:val="21"/>
        </w:rPr>
      </w:pPr>
    </w:p>
    <w:p w14:paraId="19E5547F" w14:textId="77777777" w:rsidR="00492683" w:rsidRPr="00385381" w:rsidRDefault="00492683" w:rsidP="00D40A67">
      <w:pPr>
        <w:rPr>
          <w:rFonts w:ascii="Garamond" w:hAnsi="Garamond" w:cstheme="minorHAnsi"/>
          <w:szCs w:val="18"/>
        </w:rPr>
      </w:pPr>
    </w:p>
    <w:p w14:paraId="0DE73B6C" w14:textId="77777777" w:rsidR="004508F3" w:rsidRPr="00385381" w:rsidRDefault="004508F3">
      <w:pPr>
        <w:spacing w:before="11"/>
        <w:ind w:left="100"/>
        <w:rPr>
          <w:rFonts w:ascii="Garamond" w:hAnsi="Garamond" w:cstheme="minorHAnsi"/>
          <w:szCs w:val="18"/>
        </w:rPr>
      </w:pPr>
    </w:p>
    <w:sectPr w:rsidR="004508F3" w:rsidRPr="00385381" w:rsidSect="004508F3">
      <w:type w:val="continuous"/>
      <w:pgSz w:w="12240" w:h="15840"/>
      <w:pgMar w:top="30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C49"/>
    <w:multiLevelType w:val="hybridMultilevel"/>
    <w:tmpl w:val="BE066298"/>
    <w:lvl w:ilvl="0" w:tplc="694CE250">
      <w:numFmt w:val="bullet"/>
      <w:lvlText w:val=""/>
      <w:lvlJc w:val="left"/>
      <w:pPr>
        <w:ind w:left="8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1674A95"/>
    <w:multiLevelType w:val="hybridMultilevel"/>
    <w:tmpl w:val="85A8EEEE"/>
    <w:lvl w:ilvl="0" w:tplc="2B0AAB3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61904"/>
    <w:multiLevelType w:val="hybridMultilevel"/>
    <w:tmpl w:val="B570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76D07"/>
    <w:multiLevelType w:val="multilevel"/>
    <w:tmpl w:val="9CFC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F0F3A8D"/>
    <w:multiLevelType w:val="hybridMultilevel"/>
    <w:tmpl w:val="ACEC521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BF9E8A42">
      <w:numFmt w:val="bullet"/>
      <w:lvlText w:val="•"/>
      <w:lvlJc w:val="left"/>
      <w:pPr>
        <w:ind w:left="1900" w:hanging="360"/>
      </w:pPr>
      <w:rPr>
        <w:rFonts w:ascii="Times New Roman" w:eastAsia="Times New Roman" w:hAnsi="Times New Roman" w:cs="Times New Roman" w:hint="default"/>
        <w:sz w:val="17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F3"/>
    <w:rsid w:val="0000234D"/>
    <w:rsid w:val="000064B8"/>
    <w:rsid w:val="00013396"/>
    <w:rsid w:val="00037907"/>
    <w:rsid w:val="00041712"/>
    <w:rsid w:val="00066B95"/>
    <w:rsid w:val="00075C64"/>
    <w:rsid w:val="000A15D7"/>
    <w:rsid w:val="000B29DA"/>
    <w:rsid w:val="000B2BAA"/>
    <w:rsid w:val="000D5DB6"/>
    <w:rsid w:val="000E5416"/>
    <w:rsid w:val="001016EE"/>
    <w:rsid w:val="00102CD6"/>
    <w:rsid w:val="00104E6E"/>
    <w:rsid w:val="00115FAD"/>
    <w:rsid w:val="00124C33"/>
    <w:rsid w:val="00131E0C"/>
    <w:rsid w:val="0013771C"/>
    <w:rsid w:val="00140F80"/>
    <w:rsid w:val="001748D6"/>
    <w:rsid w:val="001A3267"/>
    <w:rsid w:val="001F1047"/>
    <w:rsid w:val="00213F08"/>
    <w:rsid w:val="00231EB4"/>
    <w:rsid w:val="00236171"/>
    <w:rsid w:val="0024304F"/>
    <w:rsid w:val="00244CF0"/>
    <w:rsid w:val="002453E1"/>
    <w:rsid w:val="00252640"/>
    <w:rsid w:val="00274C83"/>
    <w:rsid w:val="00284985"/>
    <w:rsid w:val="00294CB3"/>
    <w:rsid w:val="0029628E"/>
    <w:rsid w:val="0029692C"/>
    <w:rsid w:val="002C183E"/>
    <w:rsid w:val="002C20D5"/>
    <w:rsid w:val="002C5C8C"/>
    <w:rsid w:val="002F3A04"/>
    <w:rsid w:val="00303E01"/>
    <w:rsid w:val="003060B3"/>
    <w:rsid w:val="0032635A"/>
    <w:rsid w:val="00326524"/>
    <w:rsid w:val="00331550"/>
    <w:rsid w:val="00347601"/>
    <w:rsid w:val="00347AEA"/>
    <w:rsid w:val="00354D7F"/>
    <w:rsid w:val="003679D8"/>
    <w:rsid w:val="00374C5F"/>
    <w:rsid w:val="00377DD7"/>
    <w:rsid w:val="00385381"/>
    <w:rsid w:val="00387B71"/>
    <w:rsid w:val="00395097"/>
    <w:rsid w:val="003A21ED"/>
    <w:rsid w:val="003A596C"/>
    <w:rsid w:val="003A61CE"/>
    <w:rsid w:val="003B3605"/>
    <w:rsid w:val="003C0AB4"/>
    <w:rsid w:val="003E23D0"/>
    <w:rsid w:val="003E23EB"/>
    <w:rsid w:val="003F22CE"/>
    <w:rsid w:val="003F7403"/>
    <w:rsid w:val="00401B34"/>
    <w:rsid w:val="00446211"/>
    <w:rsid w:val="00447072"/>
    <w:rsid w:val="004508F3"/>
    <w:rsid w:val="00451E2D"/>
    <w:rsid w:val="004576F0"/>
    <w:rsid w:val="00492683"/>
    <w:rsid w:val="004A095E"/>
    <w:rsid w:val="004A4FF8"/>
    <w:rsid w:val="004B39E9"/>
    <w:rsid w:val="004B7768"/>
    <w:rsid w:val="004C01F0"/>
    <w:rsid w:val="004C14DA"/>
    <w:rsid w:val="004C3D85"/>
    <w:rsid w:val="004E28D8"/>
    <w:rsid w:val="004F2D0E"/>
    <w:rsid w:val="004F493B"/>
    <w:rsid w:val="004F5D1A"/>
    <w:rsid w:val="004F7025"/>
    <w:rsid w:val="00506CD7"/>
    <w:rsid w:val="00513EFC"/>
    <w:rsid w:val="0054176D"/>
    <w:rsid w:val="00545435"/>
    <w:rsid w:val="005475DF"/>
    <w:rsid w:val="00555D62"/>
    <w:rsid w:val="0059168C"/>
    <w:rsid w:val="005A3F77"/>
    <w:rsid w:val="005A5B47"/>
    <w:rsid w:val="005C477F"/>
    <w:rsid w:val="005D06D7"/>
    <w:rsid w:val="005D4165"/>
    <w:rsid w:val="005E6266"/>
    <w:rsid w:val="005E6712"/>
    <w:rsid w:val="005F04A7"/>
    <w:rsid w:val="005F0801"/>
    <w:rsid w:val="006032E9"/>
    <w:rsid w:val="00604C8F"/>
    <w:rsid w:val="00612AB8"/>
    <w:rsid w:val="006370F1"/>
    <w:rsid w:val="00641799"/>
    <w:rsid w:val="0065266E"/>
    <w:rsid w:val="00657D13"/>
    <w:rsid w:val="00661512"/>
    <w:rsid w:val="00667D6C"/>
    <w:rsid w:val="00684F77"/>
    <w:rsid w:val="006A12AF"/>
    <w:rsid w:val="006B4C8F"/>
    <w:rsid w:val="006B747E"/>
    <w:rsid w:val="006C6568"/>
    <w:rsid w:val="006F78E9"/>
    <w:rsid w:val="006F7ABE"/>
    <w:rsid w:val="00700C97"/>
    <w:rsid w:val="00712F8F"/>
    <w:rsid w:val="007343D4"/>
    <w:rsid w:val="00756A48"/>
    <w:rsid w:val="00771C1D"/>
    <w:rsid w:val="00774FB2"/>
    <w:rsid w:val="00790BD9"/>
    <w:rsid w:val="0079104C"/>
    <w:rsid w:val="008048A8"/>
    <w:rsid w:val="00810C70"/>
    <w:rsid w:val="008145C5"/>
    <w:rsid w:val="008563D8"/>
    <w:rsid w:val="00862122"/>
    <w:rsid w:val="00886FE9"/>
    <w:rsid w:val="00890648"/>
    <w:rsid w:val="008B03A0"/>
    <w:rsid w:val="008D39C4"/>
    <w:rsid w:val="008E2EF1"/>
    <w:rsid w:val="008E7D6B"/>
    <w:rsid w:val="009036C8"/>
    <w:rsid w:val="00907545"/>
    <w:rsid w:val="00922E62"/>
    <w:rsid w:val="00933AB3"/>
    <w:rsid w:val="009342F8"/>
    <w:rsid w:val="0093575C"/>
    <w:rsid w:val="00964B6A"/>
    <w:rsid w:val="00974A67"/>
    <w:rsid w:val="00985294"/>
    <w:rsid w:val="00993310"/>
    <w:rsid w:val="009C01C0"/>
    <w:rsid w:val="009C4971"/>
    <w:rsid w:val="009D27E8"/>
    <w:rsid w:val="00A2299A"/>
    <w:rsid w:val="00A26273"/>
    <w:rsid w:val="00A47B29"/>
    <w:rsid w:val="00A6416B"/>
    <w:rsid w:val="00A703A2"/>
    <w:rsid w:val="00A77146"/>
    <w:rsid w:val="00AA13D5"/>
    <w:rsid w:val="00AA67D5"/>
    <w:rsid w:val="00AC6A48"/>
    <w:rsid w:val="00AD5A8C"/>
    <w:rsid w:val="00AD612A"/>
    <w:rsid w:val="00AD7706"/>
    <w:rsid w:val="00AD791A"/>
    <w:rsid w:val="00AF06BF"/>
    <w:rsid w:val="00B17B52"/>
    <w:rsid w:val="00B3638C"/>
    <w:rsid w:val="00B60182"/>
    <w:rsid w:val="00B61B54"/>
    <w:rsid w:val="00B7650E"/>
    <w:rsid w:val="00B821E3"/>
    <w:rsid w:val="00B85924"/>
    <w:rsid w:val="00B93E3C"/>
    <w:rsid w:val="00BA63DC"/>
    <w:rsid w:val="00BB7408"/>
    <w:rsid w:val="00BE3FB2"/>
    <w:rsid w:val="00BF5264"/>
    <w:rsid w:val="00C07615"/>
    <w:rsid w:val="00C13132"/>
    <w:rsid w:val="00C601E0"/>
    <w:rsid w:val="00C72DDF"/>
    <w:rsid w:val="00C73A94"/>
    <w:rsid w:val="00C8354B"/>
    <w:rsid w:val="00C8445F"/>
    <w:rsid w:val="00C948F7"/>
    <w:rsid w:val="00CE3369"/>
    <w:rsid w:val="00CE69C5"/>
    <w:rsid w:val="00CF3AEC"/>
    <w:rsid w:val="00D323AF"/>
    <w:rsid w:val="00D40A67"/>
    <w:rsid w:val="00D54445"/>
    <w:rsid w:val="00D54639"/>
    <w:rsid w:val="00D553B2"/>
    <w:rsid w:val="00D8195A"/>
    <w:rsid w:val="00DA09CD"/>
    <w:rsid w:val="00DB3D8E"/>
    <w:rsid w:val="00DD2D03"/>
    <w:rsid w:val="00DF070C"/>
    <w:rsid w:val="00E031BF"/>
    <w:rsid w:val="00E1180D"/>
    <w:rsid w:val="00E13819"/>
    <w:rsid w:val="00E3689A"/>
    <w:rsid w:val="00E71C5F"/>
    <w:rsid w:val="00E80C32"/>
    <w:rsid w:val="00E845B5"/>
    <w:rsid w:val="00E95164"/>
    <w:rsid w:val="00EA2450"/>
    <w:rsid w:val="00EB66D8"/>
    <w:rsid w:val="00ED0ADF"/>
    <w:rsid w:val="00EE5E32"/>
    <w:rsid w:val="00F42242"/>
    <w:rsid w:val="00F841DF"/>
    <w:rsid w:val="00F8547A"/>
    <w:rsid w:val="00F862A7"/>
    <w:rsid w:val="00F8694E"/>
    <w:rsid w:val="00F95F4F"/>
    <w:rsid w:val="00FB00BB"/>
    <w:rsid w:val="00FD62AC"/>
    <w:rsid w:val="00FE1237"/>
    <w:rsid w:val="00FE2E51"/>
    <w:rsid w:val="00FE451C"/>
    <w:rsid w:val="00FF20C4"/>
    <w:rsid w:val="00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28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4C3D85"/>
  </w:style>
  <w:style w:type="paragraph" w:styleId="ListParagraph">
    <w:name w:val="List Paragraph"/>
    <w:basedOn w:val="Normal"/>
    <w:uiPriority w:val="34"/>
    <w:qFormat/>
    <w:rsid w:val="00513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D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0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ermaaaditya038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705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Altera Corporation</Company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Verma, Aditya</cp:lastModifiedBy>
  <cp:revision>13</cp:revision>
  <cp:lastPrinted>2015-08-13T21:52:00Z</cp:lastPrinted>
  <dcterms:created xsi:type="dcterms:W3CDTF">2016-02-15T09:51:00Z</dcterms:created>
  <dcterms:modified xsi:type="dcterms:W3CDTF">2016-02-28T10:47:00Z</dcterms:modified>
</cp:coreProperties>
</file>